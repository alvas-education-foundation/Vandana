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AB1" w:rsidRDefault="00F31DB4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D11AB1" w:rsidRPr="00D11AB1">
        <w:rPr>
          <w:noProof/>
        </w:rPr>
        <w:pict>
          <v:rect id="1026" o:spid="_x0000_s1026" style="position:absolute;left:0;text-align:left;margin-left:89.65pt;margin-top:99.55pt;width:479.65pt;height:526.15pt;z-index:2;visibility:visible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61"/>
                    <w:gridCol w:w="223"/>
                    <w:gridCol w:w="804"/>
                    <w:gridCol w:w="2385"/>
                    <w:gridCol w:w="241"/>
                    <w:gridCol w:w="1340"/>
                    <w:gridCol w:w="803"/>
                    <w:gridCol w:w="2413"/>
                  </w:tblGrid>
                  <w:tr w:rsidR="00D11AB1">
                    <w:trPr>
                      <w:trHeight w:val="701"/>
                    </w:trPr>
                    <w:tc>
                      <w:tcPr>
                        <w:tcW w:w="1361" w:type="dxa"/>
                      </w:tcPr>
                      <w:p w:rsidR="00D11AB1" w:rsidRDefault="00F31DB4">
                        <w:pPr>
                          <w:pStyle w:val="TableParagraph"/>
                          <w:spacing w:line="26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  <w:tcBorders>
                          <w:top w:val="thickThinMediumGap" w:sz="9" w:space="0" w:color="000000"/>
                        </w:tcBorders>
                      </w:tcPr>
                      <w:p w:rsidR="00D11AB1" w:rsidRDefault="00F31DB4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01</w:t>
                        </w:r>
                        <w:r>
                          <w:rPr>
                            <w:b/>
                            <w:sz w:val="24"/>
                          </w:rPr>
                          <w:t>/0</w:t>
                        </w:r>
                        <w:r>
                          <w:rPr>
                            <w:b/>
                            <w:sz w:val="24"/>
                          </w:rPr>
                          <w:t>7</w:t>
                        </w:r>
                        <w:r>
                          <w:rPr>
                            <w:b/>
                            <w:sz w:val="24"/>
                          </w:rPr>
                          <w:t>/2020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thickThinMediumGap" w:sz="9" w:space="0" w:color="000000"/>
                        </w:tcBorders>
                      </w:tcPr>
                      <w:p w:rsidR="00D11AB1" w:rsidRDefault="00F31DB4">
                        <w:pPr>
                          <w:pStyle w:val="TableParagraph"/>
                          <w:spacing w:line="267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D11AB1" w:rsidRDefault="00207A71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 E V</w:t>
                        </w:r>
                      </w:p>
                    </w:tc>
                  </w:tr>
                  <w:tr w:rsidR="00D11AB1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D11AB1" w:rsidRDefault="00F31D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Sem &amp; Sec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</w:tcPr>
                      <w:p w:rsidR="00D11AB1" w:rsidRDefault="00F31DB4">
                        <w:pPr>
                          <w:pStyle w:val="TableParagraph"/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8th A</w:t>
                        </w:r>
                      </w:p>
                    </w:tc>
                    <w:tc>
                      <w:tcPr>
                        <w:tcW w:w="1340" w:type="dxa"/>
                      </w:tcPr>
                      <w:p w:rsidR="00D11AB1" w:rsidRDefault="00F31DB4">
                        <w:pPr>
                          <w:pStyle w:val="TableParagraph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USN: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D11AB1" w:rsidRDefault="00F31DB4" w:rsidP="00207A71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4AL1</w:t>
                        </w:r>
                        <w:r w:rsidR="00207A71">
                          <w:rPr>
                            <w:b/>
                            <w:sz w:val="24"/>
                          </w:rPr>
                          <w:t>5</w:t>
                        </w:r>
                        <w:r>
                          <w:rPr>
                            <w:b/>
                            <w:sz w:val="24"/>
                          </w:rPr>
                          <w:t>CS</w:t>
                        </w:r>
                        <w:r w:rsidR="00207A71">
                          <w:rPr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</w:rPr>
                          <w:t>0</w:t>
                        </w:r>
                        <w:r w:rsidR="00207A71"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</w:tr>
                  <w:tr w:rsidR="00D11AB1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D11AB1" w:rsidRDefault="00F31DB4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Online Test Summary</w:t>
                        </w:r>
                      </w:p>
                    </w:tc>
                  </w:tr>
                  <w:tr w:rsidR="00D11AB1">
                    <w:trPr>
                      <w:trHeight w:val="710"/>
                    </w:trPr>
                    <w:tc>
                      <w:tcPr>
                        <w:tcW w:w="1584" w:type="dxa"/>
                        <w:gridSpan w:val="2"/>
                      </w:tcPr>
                      <w:p w:rsidR="00D11AB1" w:rsidRDefault="00F31D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Subject</w:t>
                        </w:r>
                      </w:p>
                    </w:tc>
                    <w:tc>
                      <w:tcPr>
                        <w:tcW w:w="7986" w:type="dxa"/>
                        <w:gridSpan w:val="6"/>
                      </w:tcPr>
                      <w:p w:rsidR="00D11AB1" w:rsidRDefault="00F31DB4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__</w:t>
                        </w:r>
                      </w:p>
                    </w:tc>
                  </w:tr>
                  <w:tr w:rsidR="00D11AB1">
                    <w:trPr>
                      <w:trHeight w:val="709"/>
                    </w:trPr>
                    <w:tc>
                      <w:tcPr>
                        <w:tcW w:w="1584" w:type="dxa"/>
                        <w:gridSpan w:val="2"/>
                      </w:tcPr>
                      <w:p w:rsidR="00D11AB1" w:rsidRDefault="00F31D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Max. Marks</w:t>
                        </w:r>
                      </w:p>
                    </w:tc>
                    <w:tc>
                      <w:tcPr>
                        <w:tcW w:w="3189" w:type="dxa"/>
                        <w:gridSpan w:val="2"/>
                      </w:tcPr>
                      <w:p w:rsidR="00D11AB1" w:rsidRDefault="00F31DB4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__</w:t>
                        </w:r>
                      </w:p>
                    </w:tc>
                    <w:tc>
                      <w:tcPr>
                        <w:tcW w:w="1581" w:type="dxa"/>
                        <w:gridSpan w:val="2"/>
                      </w:tcPr>
                      <w:p w:rsidR="00D11AB1" w:rsidRDefault="00F31DB4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Score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D11AB1" w:rsidRDefault="00F31DB4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---</w:t>
                        </w:r>
                      </w:p>
                    </w:tc>
                  </w:tr>
                  <w:tr w:rsidR="00D11AB1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D11AB1" w:rsidRDefault="00F31DB4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Certification Course Summary</w:t>
                        </w:r>
                      </w:p>
                    </w:tc>
                  </w:tr>
                  <w:tr w:rsidR="00D11AB1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D11AB1" w:rsidRDefault="00F31D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</w:p>
                    </w:tc>
                    <w:tc>
                      <w:tcPr>
                        <w:tcW w:w="8209" w:type="dxa"/>
                        <w:gridSpan w:val="7"/>
                      </w:tcPr>
                      <w:p w:rsidR="00D11AB1" w:rsidRDefault="00F31DB4">
                        <w:pPr>
                          <w:pStyle w:val="TableParagraph"/>
                          <w:spacing w:line="250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 xml:space="preserve"> Introduction to Digital Marketing </w:t>
                        </w:r>
                      </w:p>
                    </w:tc>
                  </w:tr>
                  <w:tr w:rsidR="00D11AB1">
                    <w:trPr>
                      <w:trHeight w:val="710"/>
                    </w:trPr>
                    <w:tc>
                      <w:tcPr>
                        <w:tcW w:w="2388" w:type="dxa"/>
                        <w:gridSpan w:val="3"/>
                      </w:tcPr>
                      <w:p w:rsidR="00D11AB1" w:rsidRDefault="00F31D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Certificate </w:t>
                        </w:r>
                        <w:r>
                          <w:rPr>
                            <w:b/>
                            <w:sz w:val="24"/>
                          </w:rPr>
                          <w:t>Provider</w:t>
                        </w:r>
                      </w:p>
                    </w:tc>
                    <w:tc>
                      <w:tcPr>
                        <w:tcW w:w="2385" w:type="dxa"/>
                      </w:tcPr>
                      <w:p w:rsidR="00D11AB1" w:rsidRDefault="00F31DB4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Great Learning Academy </w:t>
                        </w:r>
                      </w:p>
                    </w:tc>
                    <w:tc>
                      <w:tcPr>
                        <w:tcW w:w="2384" w:type="dxa"/>
                        <w:gridSpan w:val="3"/>
                      </w:tcPr>
                      <w:p w:rsidR="00D11AB1" w:rsidRDefault="00F31DB4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</w:p>
                    </w:tc>
                    <w:tc>
                      <w:tcPr>
                        <w:tcW w:w="2413" w:type="dxa"/>
                      </w:tcPr>
                      <w:p w:rsidR="00D11AB1" w:rsidRDefault="00F31DB4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2.5  hrs</w:t>
                        </w:r>
                      </w:p>
                    </w:tc>
                  </w:tr>
                  <w:tr w:rsidR="00D11AB1">
                    <w:trPr>
                      <w:trHeight w:val="663"/>
                    </w:trPr>
                    <w:tc>
                      <w:tcPr>
                        <w:tcW w:w="9570" w:type="dxa"/>
                        <w:gridSpan w:val="8"/>
                      </w:tcPr>
                      <w:p w:rsidR="00D11AB1" w:rsidRDefault="00F31DB4">
                        <w:pPr>
                          <w:pStyle w:val="TableParagraph"/>
                          <w:spacing w:before="2" w:line="240" w:lineRule="auto"/>
                          <w:ind w:left="2793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Coding Challenges</w:t>
                        </w:r>
                      </w:p>
                    </w:tc>
                  </w:tr>
                  <w:tr w:rsidR="00D11AB1">
                    <w:trPr>
                      <w:trHeight w:val="1075"/>
                    </w:trPr>
                    <w:tc>
                      <w:tcPr>
                        <w:tcW w:w="9570" w:type="dxa"/>
                        <w:gridSpan w:val="8"/>
                      </w:tcPr>
                      <w:p w:rsidR="00D11AB1" w:rsidRDefault="00F31DB4">
                        <w:pPr>
                          <w:pStyle w:val="TableParagraph"/>
                          <w:spacing w:line="240" w:lineRule="auto"/>
                          <w:ind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Problem Statement:</w:t>
                        </w:r>
                      </w:p>
                      <w:p w:rsidR="00D11AB1" w:rsidRDefault="00F31DB4">
                        <w:r>
                          <w:rPr>
                            <w:b/>
                            <w:sz w:val="24"/>
                          </w:rPr>
                          <w:t xml:space="preserve">1) </w:t>
                        </w:r>
                        <w:r>
                          <w:t>Python</w:t>
                        </w:r>
                        <w:r>
                          <w:t>codetodemonstratelengthoflistusingnaivemethod</w:t>
                        </w:r>
                        <w:r>
                          <w:t>.</w:t>
                        </w:r>
                      </w:p>
                      <w:p w:rsidR="00D11AB1" w:rsidRDefault="00D11AB1"/>
                      <w:p w:rsidR="00D11AB1" w:rsidRDefault="00D11AB1">
                        <w:pPr>
                          <w:pStyle w:val="TableParagraph"/>
                          <w:spacing w:line="240" w:lineRule="auto"/>
                          <w:ind w:left="0" w:right="100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D11AB1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D11AB1" w:rsidRDefault="00F31D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</w:t>
                        </w:r>
                        <w:r>
                          <w:rPr>
                            <w:b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</w:rPr>
                          <w:t xml:space="preserve">us: </w:t>
                        </w:r>
                        <w:r>
                          <w:rPr>
                            <w:b/>
                            <w:sz w:val="24"/>
                          </w:rPr>
                          <w:t xml:space="preserve"> Solved</w:t>
                        </w:r>
                      </w:p>
                    </w:tc>
                  </w:tr>
                  <w:tr w:rsidR="00D11AB1">
                    <w:trPr>
                      <w:trHeight w:val="709"/>
                    </w:trPr>
                    <w:tc>
                      <w:tcPr>
                        <w:tcW w:w="4773" w:type="dxa"/>
                        <w:gridSpan w:val="4"/>
                      </w:tcPr>
                      <w:p w:rsidR="00D11AB1" w:rsidRDefault="00F31D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Github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D11AB1" w:rsidRDefault="00F31DB4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  <w:tr w:rsidR="00D11AB1">
                    <w:trPr>
                      <w:trHeight w:val="710"/>
                    </w:trPr>
                    <w:tc>
                      <w:tcPr>
                        <w:tcW w:w="4773" w:type="dxa"/>
                        <w:gridSpan w:val="4"/>
                      </w:tcPr>
                      <w:p w:rsidR="00D11AB1" w:rsidRDefault="00F31D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If yes Repository name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D11AB1" w:rsidRDefault="00207A71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</w:t>
                        </w:r>
                      </w:p>
                    </w:tc>
                  </w:tr>
                  <w:tr w:rsidR="00D11AB1">
                    <w:trPr>
                      <w:trHeight w:val="712"/>
                    </w:trPr>
                    <w:tc>
                      <w:tcPr>
                        <w:tcW w:w="4773" w:type="dxa"/>
                        <w:gridSpan w:val="4"/>
                      </w:tcPr>
                      <w:p w:rsidR="00D11AB1" w:rsidRDefault="00F31D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</w:t>
                        </w:r>
                        <w:r>
                          <w:rPr>
                            <w:b/>
                            <w:sz w:val="24"/>
                          </w:rPr>
                          <w:t xml:space="preserve"> in slack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D11AB1" w:rsidRDefault="00F31DB4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</w:tbl>
                <w:p w:rsidR="00D11AB1" w:rsidRDefault="00D11AB1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rect>
        </w:pict>
      </w:r>
    </w:p>
    <w:p w:rsidR="00D11AB1" w:rsidRDefault="00D11AB1">
      <w:pPr>
        <w:jc w:val="center"/>
        <w:rPr>
          <w:sz w:val="36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D11AB1">
      <w:pPr>
        <w:spacing w:before="100"/>
        <w:rPr>
          <w:rFonts w:ascii="Arial Black"/>
          <w:sz w:val="24"/>
        </w:rPr>
      </w:pPr>
    </w:p>
    <w:p w:rsidR="00D11AB1" w:rsidRDefault="00F31DB4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:rsidR="00D11AB1" w:rsidRDefault="00D11AB1">
      <w:pPr>
        <w:spacing w:before="80"/>
        <w:jc w:val="both"/>
        <w:rPr>
          <w:b/>
          <w:bCs/>
          <w:color w:val="000000"/>
          <w:sz w:val="24"/>
        </w:rPr>
      </w:pPr>
    </w:p>
    <w:p w:rsidR="00D11AB1" w:rsidRDefault="00207A71">
      <w:pPr>
        <w:spacing w:before="80"/>
        <w:jc w:val="both"/>
      </w:pPr>
      <w:r>
        <w:rPr>
          <w:noProof/>
          <w:lang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page">
              <wp:posOffset>2000250</wp:posOffset>
            </wp:positionH>
            <wp:positionV relativeFrom="page">
              <wp:posOffset>428625</wp:posOffset>
            </wp:positionV>
            <wp:extent cx="2352675" cy="3543300"/>
            <wp:effectExtent l="19050" t="0" r="9525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/>
                    <a:srcRect t="9947" b="7017"/>
                    <a:stretch/>
                  </pic:blipFill>
                  <pic:spPr>
                    <a:xfrm>
                      <a:off x="0" y="0"/>
                      <a:ext cx="2352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AB1" w:rsidRDefault="00D11AB1">
      <w:pPr>
        <w:pStyle w:val="Heading1"/>
        <w:ind w:left="0"/>
        <w:jc w:val="left"/>
      </w:pPr>
    </w:p>
    <w:p w:rsidR="00207A71" w:rsidRDefault="00207A71">
      <w:pPr>
        <w:pStyle w:val="Heading1"/>
        <w:ind w:left="0"/>
        <w:jc w:val="left"/>
      </w:pPr>
    </w:p>
    <w:p w:rsidR="00D11AB1" w:rsidRDefault="00D11AB1">
      <w:pPr>
        <w:pStyle w:val="Heading1"/>
        <w:ind w:left="0"/>
        <w:jc w:val="left"/>
      </w:pPr>
    </w:p>
    <w:p w:rsidR="00D11AB1" w:rsidRDefault="00D11AB1">
      <w:pPr>
        <w:pStyle w:val="Heading1"/>
        <w:ind w:left="0"/>
        <w:jc w:val="left"/>
      </w:pPr>
    </w:p>
    <w:p w:rsidR="00D11AB1" w:rsidRDefault="00D11AB1">
      <w:pPr>
        <w:pStyle w:val="Heading1"/>
        <w:ind w:left="0"/>
        <w:jc w:val="left"/>
      </w:pPr>
    </w:p>
    <w:p w:rsidR="00D11AB1" w:rsidRDefault="00D11AB1">
      <w:pPr>
        <w:pStyle w:val="Heading1"/>
        <w:ind w:left="0"/>
        <w:jc w:val="left"/>
      </w:pPr>
    </w:p>
    <w:p w:rsidR="00D11AB1" w:rsidRDefault="00D11AB1">
      <w:pPr>
        <w:pStyle w:val="Heading1"/>
        <w:ind w:left="0"/>
        <w:jc w:val="left"/>
      </w:pPr>
    </w:p>
    <w:p w:rsidR="00D11AB1" w:rsidRDefault="00D11AB1">
      <w:pPr>
        <w:pStyle w:val="Heading1"/>
        <w:ind w:left="0"/>
        <w:jc w:val="left"/>
      </w:pPr>
    </w:p>
    <w:p w:rsidR="00D11AB1" w:rsidRDefault="00D11AB1">
      <w:pPr>
        <w:pStyle w:val="Heading1"/>
        <w:ind w:left="0"/>
        <w:jc w:val="left"/>
      </w:pPr>
    </w:p>
    <w:p w:rsidR="00D11AB1" w:rsidRDefault="00D11AB1">
      <w:pPr>
        <w:pStyle w:val="Heading1"/>
        <w:ind w:left="0"/>
        <w:jc w:val="left"/>
      </w:pPr>
    </w:p>
    <w:p w:rsidR="00D11AB1" w:rsidRDefault="00D11AB1">
      <w:pPr>
        <w:pStyle w:val="Heading1"/>
        <w:ind w:left="0"/>
        <w:jc w:val="left"/>
      </w:pPr>
    </w:p>
    <w:p w:rsidR="00D11AB1" w:rsidRDefault="00D11AB1">
      <w:pPr>
        <w:pStyle w:val="Heading1"/>
        <w:ind w:left="0"/>
        <w:jc w:val="left"/>
      </w:pPr>
    </w:p>
    <w:p w:rsidR="00D11AB1" w:rsidRDefault="00D11AB1">
      <w:pPr>
        <w:pStyle w:val="Heading1"/>
        <w:ind w:left="0"/>
        <w:jc w:val="left"/>
      </w:pPr>
    </w:p>
    <w:p w:rsidR="00D11AB1" w:rsidRDefault="00D11AB1">
      <w:pPr>
        <w:pStyle w:val="Heading1"/>
        <w:ind w:left="0"/>
        <w:jc w:val="left"/>
      </w:pPr>
    </w:p>
    <w:p w:rsidR="00D11AB1" w:rsidRDefault="00F31DB4">
      <w:pPr>
        <w:pStyle w:val="Heading1"/>
        <w:ind w:left="0"/>
        <w:jc w:val="left"/>
      </w:pPr>
      <w:r>
        <w:t>CODE:</w:t>
      </w:r>
    </w:p>
    <w:p w:rsidR="00D11AB1" w:rsidRDefault="00D11AB1">
      <w:pPr>
        <w:pStyle w:val="BodyText"/>
        <w:spacing w:before="6"/>
        <w:ind w:left="0"/>
        <w:rPr>
          <w:sz w:val="29"/>
        </w:rPr>
      </w:pPr>
    </w:p>
    <w:p w:rsidR="00D11AB1" w:rsidRDefault="00F31DB4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:rsidR="00D11AB1" w:rsidRDefault="00D11AB1"/>
    <w:p w:rsidR="00D11AB1" w:rsidRDefault="00F31DB4">
      <w:r>
        <w:t># Python</w:t>
      </w:r>
      <w:r>
        <w:t xml:space="preserve"> code to demonstrate  length of list  using naive method</w:t>
      </w:r>
      <w:r>
        <w:t>.</w:t>
      </w:r>
    </w:p>
    <w:p w:rsidR="00D11AB1" w:rsidRDefault="00D11AB1"/>
    <w:p w:rsidR="00D11AB1" w:rsidRDefault="00F31DB4">
      <w:r>
        <w:t xml:space="preserve"># Initializing list  </w:t>
      </w:r>
    </w:p>
    <w:p w:rsidR="00D11AB1" w:rsidRDefault="00F31DB4">
      <w:r>
        <w:t xml:space="preserve">test_list = [ 1, 4, 5, 7, 8 ] </w:t>
      </w:r>
    </w:p>
    <w:p w:rsidR="00D11AB1" w:rsidRDefault="00D11AB1"/>
    <w:p w:rsidR="00D11AB1" w:rsidRDefault="00F31DB4">
      <w:r>
        <w:t xml:space="preserve"># Printing test_list </w:t>
      </w:r>
    </w:p>
    <w:p w:rsidR="00D11AB1" w:rsidRDefault="00F31DB4">
      <w:r>
        <w:t xml:space="preserve">print ("The list is : " + str(test_list)) </w:t>
      </w:r>
    </w:p>
    <w:p w:rsidR="00D11AB1" w:rsidRDefault="00D11AB1"/>
    <w:p w:rsidR="00D11AB1" w:rsidRDefault="00F31DB4">
      <w:r>
        <w:t xml:space="preserve"># Finding length of list  </w:t>
      </w:r>
    </w:p>
    <w:p w:rsidR="00D11AB1" w:rsidRDefault="00F31DB4">
      <w:r>
        <w:t xml:space="preserve"># using loop </w:t>
      </w:r>
    </w:p>
    <w:p w:rsidR="00D11AB1" w:rsidRDefault="00F31DB4">
      <w:r>
        <w:t xml:space="preserve"># Initializing counter </w:t>
      </w:r>
    </w:p>
    <w:p w:rsidR="00D11AB1" w:rsidRDefault="00F31DB4">
      <w:r>
        <w:t>counter = 0</w:t>
      </w:r>
    </w:p>
    <w:p w:rsidR="00D11AB1" w:rsidRDefault="00F31DB4">
      <w:r>
        <w:t xml:space="preserve">for i in test_list: </w:t>
      </w:r>
    </w:p>
    <w:p w:rsidR="00D11AB1" w:rsidRDefault="00D11AB1"/>
    <w:p w:rsidR="00D11AB1" w:rsidRDefault="00F31DB4">
      <w:r>
        <w:t xml:space="preserve">    # incrementing counter </w:t>
      </w:r>
    </w:p>
    <w:p w:rsidR="00D11AB1" w:rsidRDefault="00F31DB4">
      <w:r>
        <w:t xml:space="preserve">    counter = counter + 1</w:t>
      </w:r>
    </w:p>
    <w:p w:rsidR="00D11AB1" w:rsidRDefault="00D11AB1"/>
    <w:p w:rsidR="00D11AB1" w:rsidRDefault="00F31DB4">
      <w:r>
        <w:t xml:space="preserve"># Printing length of list  </w:t>
      </w:r>
    </w:p>
    <w:p w:rsidR="00D11AB1" w:rsidRDefault="00F31DB4">
      <w:r>
        <w:t>print ("</w:t>
      </w:r>
      <w:r>
        <w:t>Length of list using naive method</w:t>
      </w:r>
      <w:r>
        <w:t>")</w:t>
      </w:r>
    </w:p>
    <w:sectPr w:rsidR="00D11AB1" w:rsidSect="00D11AB1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DB4" w:rsidRDefault="00F31DB4" w:rsidP="00D11AB1">
      <w:r>
        <w:separator/>
      </w:r>
    </w:p>
  </w:endnote>
  <w:endnote w:type="continuationSeparator" w:id="1">
    <w:p w:rsidR="00F31DB4" w:rsidRDefault="00F31DB4" w:rsidP="00D11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AB1" w:rsidRDefault="00D11AB1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DB4" w:rsidRDefault="00F31DB4" w:rsidP="00D11AB1">
      <w:r>
        <w:separator/>
      </w:r>
    </w:p>
  </w:footnote>
  <w:footnote w:type="continuationSeparator" w:id="1">
    <w:p w:rsidR="00F31DB4" w:rsidRDefault="00F31DB4" w:rsidP="00D11A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AB1" w:rsidRDefault="00D11AB1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D11AB1"/>
    <w:rsid w:val="00207A71"/>
    <w:rsid w:val="00D11AB1"/>
    <w:rsid w:val="00F31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AB1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D11AB1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1AB1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11AB1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D11AB1"/>
    <w:pPr>
      <w:spacing w:line="275" w:lineRule="exact"/>
      <w:ind w:left="107"/>
    </w:pPr>
  </w:style>
  <w:style w:type="paragraph" w:customStyle="1" w:styleId="Default">
    <w:name w:val="&quot;Default&quot;"/>
    <w:rsid w:val="00D11AB1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D11AB1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D11AB1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4</cp:revision>
  <dcterms:created xsi:type="dcterms:W3CDTF">2020-07-01T12:13:00Z</dcterms:created>
  <dcterms:modified xsi:type="dcterms:W3CDTF">2020-07-01T16:25:00Z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