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FC" w:rsidRDefault="007C18CA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4F4AFC" w:rsidRPr="004F4AFC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4F4AFC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4F4AFC" w:rsidRDefault="007C18CA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4F4AFC" w:rsidRDefault="007C18CA" w:rsidP="007452C1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 w:rsidR="007452C1">
                          <w:rPr>
                            <w:b/>
                            <w:sz w:val="24"/>
                          </w:rPr>
                          <w:t>7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4F4AFC" w:rsidRDefault="007C18CA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4F4AFC" w:rsidRDefault="00775B00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4F4AFC" w:rsidRDefault="007C18CA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4F4AFC" w:rsidRDefault="007C18CA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8th 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4F4AFC" w:rsidRDefault="007C18CA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4F4AFC" w:rsidRDefault="007C18CA" w:rsidP="00775B00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775B00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775B00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 w:rsidR="00775B00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7C18CA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4F4AFC" w:rsidRDefault="007C18CA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4F4AFC" w:rsidRDefault="007C18CA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---</w:t>
                        </w:r>
                      </w:p>
                    </w:tc>
                  </w:tr>
                  <w:tr w:rsidR="004F4AFC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4F4AFC" w:rsidRDefault="007C18CA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4F4AFC" w:rsidRDefault="007C18CA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__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4F4AFC" w:rsidRDefault="007C18CA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4F4AFC" w:rsidRDefault="007C18CA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7C18CA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4F4AFC" w:rsidRDefault="007C18CA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4F4AFC" w:rsidRDefault="007C18CA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 INTRODUCTION TO Digital Marketing 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4F4AFC" w:rsidRDefault="007C18CA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Certificate </w:t>
                        </w:r>
                        <w:r>
                          <w:rPr>
                            <w:b/>
                            <w:sz w:val="24"/>
                          </w:rPr>
                          <w:t>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4F4AFC" w:rsidRDefault="007C18CA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Great Learning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4F4AFC" w:rsidRDefault="007C18CA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4F4AFC" w:rsidRDefault="007C18CA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2.5  hrs</w:t>
                        </w:r>
                      </w:p>
                    </w:tc>
                  </w:tr>
                  <w:tr w:rsidR="004F4AFC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7C18CA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4F4AFC">
                    <w:trPr>
                      <w:trHeight w:val="1075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7C18CA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4F4AFC" w:rsidRDefault="007452C1" w:rsidP="007452C1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  <w:r w:rsidRPr="007452C1">
                          <w:rPr>
                            <w:b/>
                            <w:sz w:val="24"/>
                          </w:rPr>
                          <w:t>Python program takes a number and reverses it.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4F4AFC" w:rsidRDefault="007C18CA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4F4AFC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4F4AFC" w:rsidRDefault="007C18CA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4F4AFC" w:rsidRDefault="007C18CA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z w:val="24"/>
                          </w:rPr>
                          <w:t>es</w:t>
                        </w:r>
                      </w:p>
                    </w:tc>
                  </w:tr>
                  <w:tr w:rsidR="004F4AFC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4F4AFC" w:rsidRDefault="007C18CA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4F4AFC" w:rsidRDefault="00775B00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4F4AFC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4F4AFC" w:rsidRDefault="007C18CA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4F4AFC" w:rsidRDefault="007C18CA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z w:val="24"/>
                          </w:rPr>
                          <w:t>es</w:t>
                        </w:r>
                      </w:p>
                    </w:tc>
                  </w:tr>
                </w:tbl>
                <w:p w:rsidR="004F4AFC" w:rsidRDefault="004F4AFC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4F4AFC" w:rsidRDefault="004F4AFC">
      <w:pPr>
        <w:jc w:val="center"/>
        <w:rPr>
          <w:sz w:val="36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775B00" w:rsidRDefault="00775B00" w:rsidP="00775B00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rPr>
          <w:rFonts w:ascii="Arial Black"/>
          <w:sz w:val="24"/>
        </w:rPr>
      </w:pPr>
    </w:p>
    <w:p w:rsidR="004F4AFC" w:rsidRDefault="004F4AFC">
      <w:pPr>
        <w:spacing w:before="100"/>
        <w:ind w:left="220"/>
        <w:rPr>
          <w:sz w:val="24"/>
        </w:rPr>
      </w:pPr>
    </w:p>
    <w:p w:rsidR="004F4AFC" w:rsidRDefault="004F4AFC">
      <w:pPr>
        <w:spacing w:before="100"/>
        <w:ind w:left="220"/>
        <w:rPr>
          <w:rFonts w:ascii="Arial Black"/>
          <w:sz w:val="24"/>
        </w:rPr>
      </w:pPr>
    </w:p>
    <w:p w:rsidR="004F4AFC" w:rsidRDefault="004F4AFC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4F4AFC" w:rsidRDefault="004F4AFC">
      <w:pPr>
        <w:spacing w:before="80"/>
        <w:jc w:val="both"/>
        <w:rPr>
          <w:b/>
          <w:bCs/>
          <w:color w:val="000000"/>
          <w:sz w:val="24"/>
        </w:rPr>
      </w:pPr>
    </w:p>
    <w:p w:rsidR="004F4AFC" w:rsidRDefault="004F4AFC">
      <w:pPr>
        <w:spacing w:before="80"/>
        <w:jc w:val="both"/>
      </w:pPr>
    </w:p>
    <w:p w:rsidR="004F4AFC" w:rsidRDefault="007C18CA">
      <w:pPr>
        <w:spacing w:before="80"/>
        <w:jc w:val="both"/>
      </w:pPr>
      <w:r>
        <w:rPr>
          <w:noProof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1132805</wp:posOffset>
            </wp:positionH>
            <wp:positionV relativeFrom="page">
              <wp:posOffset>1485185</wp:posOffset>
            </wp:positionV>
            <wp:extent cx="2855093" cy="358798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t="11036" b="7063"/>
                    <a:stretch/>
                  </pic:blipFill>
                  <pic:spPr>
                    <a:xfrm>
                      <a:off x="0" y="0"/>
                      <a:ext cx="2855093" cy="358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4F4AFC">
      <w:pPr>
        <w:pStyle w:val="Heading1"/>
        <w:ind w:left="0"/>
        <w:jc w:val="left"/>
      </w:pPr>
    </w:p>
    <w:p w:rsidR="004F4AFC" w:rsidRDefault="007C18CA">
      <w:pPr>
        <w:pStyle w:val="Heading1"/>
        <w:ind w:left="0"/>
        <w:jc w:val="left"/>
      </w:pPr>
      <w:r>
        <w:t>CODE:</w:t>
      </w:r>
    </w:p>
    <w:p w:rsidR="004F4AFC" w:rsidRDefault="007C18CA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>n=int(input("Enter number: "))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>rev=0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>while(n&gt;0):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 xml:space="preserve">  dig=n%10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 xml:space="preserve">  rev=rev*10+dig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 xml:space="preserve">  n=n//10</w:t>
      </w:r>
    </w:p>
    <w:p w:rsidR="007452C1" w:rsidRPr="007452C1" w:rsidRDefault="007452C1" w:rsidP="007452C1">
      <w:pPr>
        <w:spacing w:line="360" w:lineRule="auto"/>
        <w:rPr>
          <w:rFonts w:eastAsia="Arial Black"/>
          <w:sz w:val="24"/>
          <w:szCs w:val="24"/>
        </w:rPr>
      </w:pPr>
      <w:r w:rsidRPr="007452C1">
        <w:rPr>
          <w:rFonts w:eastAsia="Arial Black"/>
          <w:sz w:val="24"/>
          <w:szCs w:val="24"/>
        </w:rPr>
        <w:t>print("Reverse of the number:",rev)</w:t>
      </w:r>
    </w:p>
    <w:p w:rsidR="004F4AFC" w:rsidRPr="007452C1" w:rsidRDefault="004F4AFC" w:rsidP="007452C1">
      <w:pPr>
        <w:spacing w:line="360" w:lineRule="auto"/>
      </w:pPr>
    </w:p>
    <w:sectPr w:rsidR="004F4AFC" w:rsidRPr="007452C1" w:rsidSect="004F4AF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8CA" w:rsidRDefault="007C18CA" w:rsidP="004F4AFC">
      <w:r>
        <w:separator/>
      </w:r>
    </w:p>
  </w:endnote>
  <w:endnote w:type="continuationSeparator" w:id="1">
    <w:p w:rsidR="007C18CA" w:rsidRDefault="007C18CA" w:rsidP="004F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AFC" w:rsidRDefault="004F4AF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8CA" w:rsidRDefault="007C18CA" w:rsidP="004F4AFC">
      <w:r>
        <w:separator/>
      </w:r>
    </w:p>
  </w:footnote>
  <w:footnote w:type="continuationSeparator" w:id="1">
    <w:p w:rsidR="007C18CA" w:rsidRDefault="007C18CA" w:rsidP="004F4A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AFC" w:rsidRDefault="004F4AFC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F4AFC"/>
    <w:rsid w:val="004F4AFC"/>
    <w:rsid w:val="007452C1"/>
    <w:rsid w:val="00775B00"/>
    <w:rsid w:val="007C1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F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4F4AFC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4AFC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F4AFC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4F4AFC"/>
    <w:pPr>
      <w:spacing w:line="275" w:lineRule="exact"/>
      <w:ind w:left="107"/>
    </w:pPr>
  </w:style>
  <w:style w:type="paragraph" w:customStyle="1" w:styleId="Default">
    <w:name w:val="&quot;Default&quot;"/>
    <w:rsid w:val="004F4AF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4F4AF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4F4AF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5</cp:revision>
  <dcterms:created xsi:type="dcterms:W3CDTF">2020-06-28T13:55:00Z</dcterms:created>
  <dcterms:modified xsi:type="dcterms:W3CDTF">2020-06-28T17:16:00Z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