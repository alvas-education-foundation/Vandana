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AFC" w:rsidRDefault="00AA1BDB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4F4AFC" w:rsidRPr="004F4AFC">
        <w:rPr>
          <w:noProof/>
        </w:rPr>
        <w:pict>
          <v:rect id="1026" o:spid="_x0000_s1026" style="position:absolute;left:0;text-align:left;margin-left:89.65pt;margin-top:99.55pt;width:479.65pt;height:526.15pt;z-index:2;visibility:visible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223"/>
                    <w:gridCol w:w="804"/>
                    <w:gridCol w:w="2385"/>
                    <w:gridCol w:w="241"/>
                    <w:gridCol w:w="1340"/>
                    <w:gridCol w:w="803"/>
                    <w:gridCol w:w="2413"/>
                  </w:tblGrid>
                  <w:tr w:rsidR="004F4AFC">
                    <w:trPr>
                      <w:trHeight w:val="701"/>
                    </w:trPr>
                    <w:tc>
                      <w:tcPr>
                        <w:tcW w:w="1361" w:type="dxa"/>
                      </w:tcPr>
                      <w:p w:rsidR="004F4AFC" w:rsidRDefault="00AA1BDB">
                        <w:pPr>
                          <w:pStyle w:val="TableParagraph"/>
                          <w:spacing w:line="26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  <w:tcBorders>
                          <w:top w:val="thickThinMediumGap" w:sz="9" w:space="0" w:color="000000"/>
                        </w:tcBorders>
                      </w:tcPr>
                      <w:p w:rsidR="004F4AFC" w:rsidRDefault="00AA1BDB" w:rsidP="007452C1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  <w:r w:rsidR="007452C1">
                          <w:rPr>
                            <w:b/>
                            <w:sz w:val="24"/>
                          </w:rPr>
                          <w:t>7</w:t>
                        </w:r>
                        <w:r>
                          <w:rPr>
                            <w:b/>
                            <w:sz w:val="24"/>
                          </w:rPr>
                          <w:t>/0</w:t>
                        </w:r>
                        <w:r>
                          <w:rPr>
                            <w:b/>
                            <w:sz w:val="24"/>
                          </w:rPr>
                          <w:t>6</w:t>
                        </w:r>
                        <w:r>
                          <w:rPr>
                            <w:b/>
                            <w:sz w:val="24"/>
                          </w:rPr>
                          <w:t>/2020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thickThinMediumGap" w:sz="9" w:space="0" w:color="000000"/>
                        </w:tcBorders>
                      </w:tcPr>
                      <w:p w:rsidR="004F4AFC" w:rsidRDefault="00AA1BDB">
                        <w:pPr>
                          <w:pStyle w:val="TableParagraph"/>
                          <w:spacing w:line="267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4F4AFC" w:rsidRDefault="00775B00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 E V</w:t>
                        </w:r>
                      </w:p>
                    </w:tc>
                  </w:tr>
                  <w:tr w:rsidR="004F4AFC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4F4AFC" w:rsidRDefault="00AA1B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Sem &amp; Sec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</w:tcPr>
                      <w:p w:rsidR="004F4AFC" w:rsidRDefault="00AA1BDB"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8th A</w:t>
                        </w:r>
                      </w:p>
                    </w:tc>
                    <w:tc>
                      <w:tcPr>
                        <w:tcW w:w="1340" w:type="dxa"/>
                      </w:tcPr>
                      <w:p w:rsidR="004F4AFC" w:rsidRDefault="00AA1BDB">
                        <w:pPr>
                          <w:pStyle w:val="TableParagraph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4F4AFC" w:rsidRDefault="00AA1BDB" w:rsidP="00775B00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</w:t>
                        </w:r>
                        <w:r w:rsidR="00775B00"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z w:val="24"/>
                          </w:rPr>
                          <w:t>CS</w:t>
                        </w:r>
                        <w:r w:rsidR="00775B00"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</w:rPr>
                          <w:t>0</w:t>
                        </w:r>
                        <w:r w:rsidR="00775B00"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  <w:tr w:rsidR="004F4AFC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4F4AFC" w:rsidRDefault="00AA1BDB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4F4AFC">
                    <w:trPr>
                      <w:trHeight w:val="710"/>
                    </w:trPr>
                    <w:tc>
                      <w:tcPr>
                        <w:tcW w:w="1584" w:type="dxa"/>
                        <w:gridSpan w:val="2"/>
                      </w:tcPr>
                      <w:p w:rsidR="004F4AFC" w:rsidRDefault="00AA1B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986" w:type="dxa"/>
                        <w:gridSpan w:val="6"/>
                      </w:tcPr>
                      <w:p w:rsidR="004F4AFC" w:rsidRDefault="00AA1BDB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---</w:t>
                        </w:r>
                      </w:p>
                    </w:tc>
                  </w:tr>
                  <w:tr w:rsidR="004F4AFC">
                    <w:trPr>
                      <w:trHeight w:val="709"/>
                    </w:trPr>
                    <w:tc>
                      <w:tcPr>
                        <w:tcW w:w="1584" w:type="dxa"/>
                        <w:gridSpan w:val="2"/>
                      </w:tcPr>
                      <w:p w:rsidR="004F4AFC" w:rsidRDefault="00AA1B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89" w:type="dxa"/>
                        <w:gridSpan w:val="2"/>
                      </w:tcPr>
                      <w:p w:rsidR="004F4AFC" w:rsidRDefault="00AA1BDB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__</w:t>
                        </w:r>
                      </w:p>
                    </w:tc>
                    <w:tc>
                      <w:tcPr>
                        <w:tcW w:w="1581" w:type="dxa"/>
                        <w:gridSpan w:val="2"/>
                      </w:tcPr>
                      <w:p w:rsidR="004F4AFC" w:rsidRDefault="00AA1BD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4F4AFC" w:rsidRDefault="00AA1BDB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---</w:t>
                        </w:r>
                      </w:p>
                    </w:tc>
                  </w:tr>
                  <w:tr w:rsidR="004F4AFC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4F4AFC" w:rsidRDefault="00AA1BDB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4F4AFC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4F4AFC" w:rsidRDefault="00AA1B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209" w:type="dxa"/>
                        <w:gridSpan w:val="7"/>
                      </w:tcPr>
                      <w:p w:rsidR="004F4AFC" w:rsidRDefault="00AA1BDB">
                        <w:pPr>
                          <w:pStyle w:val="TableParagraph"/>
                          <w:spacing w:line="250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 xml:space="preserve"> INTRODUCTION TO Digital Marketing </w:t>
                        </w:r>
                      </w:p>
                    </w:tc>
                  </w:tr>
                  <w:tr w:rsidR="004F4AFC">
                    <w:trPr>
                      <w:trHeight w:val="710"/>
                    </w:trPr>
                    <w:tc>
                      <w:tcPr>
                        <w:tcW w:w="2388" w:type="dxa"/>
                        <w:gridSpan w:val="3"/>
                      </w:tcPr>
                      <w:p w:rsidR="004F4AFC" w:rsidRDefault="00AA1B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Certificate </w:t>
                        </w:r>
                        <w:r>
                          <w:rPr>
                            <w:b/>
                            <w:sz w:val="24"/>
                          </w:rPr>
                          <w:t>Provider</w:t>
                        </w:r>
                      </w:p>
                    </w:tc>
                    <w:tc>
                      <w:tcPr>
                        <w:tcW w:w="2385" w:type="dxa"/>
                      </w:tcPr>
                      <w:p w:rsidR="004F4AFC" w:rsidRDefault="00AA1BDB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Great Learning Academy </w:t>
                        </w:r>
                      </w:p>
                    </w:tc>
                    <w:tc>
                      <w:tcPr>
                        <w:tcW w:w="2384" w:type="dxa"/>
                        <w:gridSpan w:val="3"/>
                      </w:tcPr>
                      <w:p w:rsidR="004F4AFC" w:rsidRDefault="00AA1BD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413" w:type="dxa"/>
                      </w:tcPr>
                      <w:p w:rsidR="004F4AFC" w:rsidRDefault="00AA1BDB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2.5  hrs</w:t>
                        </w:r>
                      </w:p>
                    </w:tc>
                  </w:tr>
                  <w:tr w:rsidR="004F4AFC">
                    <w:trPr>
                      <w:trHeight w:val="663"/>
                    </w:trPr>
                    <w:tc>
                      <w:tcPr>
                        <w:tcW w:w="9570" w:type="dxa"/>
                        <w:gridSpan w:val="8"/>
                      </w:tcPr>
                      <w:p w:rsidR="004F4AFC" w:rsidRDefault="00AA1BDB">
                        <w:pPr>
                          <w:pStyle w:val="TableParagraph"/>
                          <w:spacing w:before="2" w:line="240" w:lineRule="auto"/>
                          <w:ind w:left="2793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4F4AFC">
                    <w:trPr>
                      <w:trHeight w:val="1075"/>
                    </w:trPr>
                    <w:tc>
                      <w:tcPr>
                        <w:tcW w:w="9570" w:type="dxa"/>
                        <w:gridSpan w:val="8"/>
                      </w:tcPr>
                      <w:p w:rsidR="004F4AFC" w:rsidRDefault="00AA1BDB">
                        <w:pPr>
                          <w:pStyle w:val="TableParagraph"/>
                          <w:spacing w:line="240" w:lineRule="auto"/>
                          <w:ind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 Statement:</w:t>
                        </w:r>
                      </w:p>
                      <w:p w:rsidR="004F4AFC" w:rsidRDefault="007452C1" w:rsidP="007452C1">
                        <w:pPr>
                          <w:pStyle w:val="TableParagraph"/>
                          <w:spacing w:line="240" w:lineRule="auto"/>
                          <w:ind w:left="0" w:right="100"/>
                          <w:rPr>
                            <w:b/>
                            <w:sz w:val="24"/>
                          </w:rPr>
                        </w:pPr>
                        <w:r w:rsidRPr="007452C1">
                          <w:rPr>
                            <w:b/>
                            <w:sz w:val="24"/>
                          </w:rPr>
                          <w:t>Python program takes a number and reverses it.</w:t>
                        </w:r>
                      </w:p>
                    </w:tc>
                  </w:tr>
                  <w:tr w:rsidR="004F4AFC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4F4AFC" w:rsidRDefault="00AA1B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</w:t>
                        </w: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</w:rPr>
                          <w:t xml:space="preserve">us: </w:t>
                        </w:r>
                        <w:r>
                          <w:rPr>
                            <w:b/>
                            <w:sz w:val="24"/>
                          </w:rPr>
                          <w:t xml:space="preserve"> Solved</w:t>
                        </w:r>
                      </w:p>
                    </w:tc>
                  </w:tr>
                  <w:tr w:rsidR="004F4AFC">
                    <w:trPr>
                      <w:trHeight w:val="709"/>
                    </w:trPr>
                    <w:tc>
                      <w:tcPr>
                        <w:tcW w:w="4773" w:type="dxa"/>
                        <w:gridSpan w:val="4"/>
                      </w:tcPr>
                      <w:p w:rsidR="004F4AFC" w:rsidRDefault="00AA1B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Github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4F4AFC" w:rsidRDefault="00AA1BD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sz w:val="24"/>
                          </w:rPr>
                          <w:t>es</w:t>
                        </w:r>
                      </w:p>
                    </w:tc>
                  </w:tr>
                  <w:tr w:rsidR="004F4AFC">
                    <w:trPr>
                      <w:trHeight w:val="710"/>
                    </w:trPr>
                    <w:tc>
                      <w:tcPr>
                        <w:tcW w:w="4773" w:type="dxa"/>
                        <w:gridSpan w:val="4"/>
                      </w:tcPr>
                      <w:p w:rsidR="004F4AFC" w:rsidRDefault="00AA1B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4F4AFC" w:rsidRDefault="00775B00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</w:t>
                        </w:r>
                      </w:p>
                    </w:tc>
                  </w:tr>
                  <w:tr w:rsidR="004F4AFC">
                    <w:trPr>
                      <w:trHeight w:val="712"/>
                    </w:trPr>
                    <w:tc>
                      <w:tcPr>
                        <w:tcW w:w="4773" w:type="dxa"/>
                        <w:gridSpan w:val="4"/>
                      </w:tcPr>
                      <w:p w:rsidR="004F4AFC" w:rsidRDefault="00AA1B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slack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4F4AFC" w:rsidRDefault="00AA1BD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sz w:val="24"/>
                          </w:rPr>
                          <w:t>es</w:t>
                        </w:r>
                      </w:p>
                    </w:tc>
                  </w:tr>
                </w:tbl>
                <w:p w:rsidR="004F4AFC" w:rsidRDefault="004F4AFC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rect>
        </w:pict>
      </w:r>
    </w:p>
    <w:p w:rsidR="004F4AFC" w:rsidRDefault="004F4AFC">
      <w:pPr>
        <w:jc w:val="center"/>
        <w:rPr>
          <w:sz w:val="36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775B00" w:rsidRDefault="00775B00" w:rsidP="00775B00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ind w:left="220"/>
        <w:rPr>
          <w:sz w:val="24"/>
        </w:rPr>
      </w:pPr>
    </w:p>
    <w:p w:rsidR="004F4AFC" w:rsidRDefault="004F4AFC">
      <w:pPr>
        <w:spacing w:before="100"/>
        <w:ind w:left="220"/>
        <w:rPr>
          <w:rFonts w:ascii="Arial Black"/>
          <w:sz w:val="24"/>
        </w:rPr>
      </w:pPr>
    </w:p>
    <w:p w:rsidR="004F4AFC" w:rsidRDefault="004F4AFC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4F4AFC" w:rsidRDefault="004F4AFC">
      <w:pPr>
        <w:spacing w:before="80"/>
        <w:jc w:val="both"/>
        <w:rPr>
          <w:b/>
          <w:bCs/>
          <w:color w:val="000000"/>
          <w:sz w:val="24"/>
        </w:rPr>
      </w:pPr>
    </w:p>
    <w:p w:rsidR="004F4AFC" w:rsidRDefault="004F4AFC">
      <w:pPr>
        <w:spacing w:before="80"/>
        <w:jc w:val="both"/>
      </w:pPr>
    </w:p>
    <w:p w:rsidR="004F4AFC" w:rsidRDefault="00AA1BDB">
      <w:pPr>
        <w:spacing w:before="80"/>
        <w:jc w:val="both"/>
      </w:pPr>
      <w:r>
        <w:rPr>
          <w:noProof/>
          <w:lang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1132805</wp:posOffset>
            </wp:positionH>
            <wp:positionV relativeFrom="page">
              <wp:posOffset>1485185</wp:posOffset>
            </wp:positionV>
            <wp:extent cx="2855093" cy="3587988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/>
                    <a:srcRect t="11036" b="7063"/>
                    <a:stretch/>
                  </pic:blipFill>
                  <pic:spPr>
                    <a:xfrm>
                      <a:off x="0" y="0"/>
                      <a:ext cx="2855093" cy="3587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AA1BDB">
      <w:pPr>
        <w:pStyle w:val="Heading1"/>
        <w:ind w:left="0"/>
        <w:jc w:val="left"/>
      </w:pPr>
      <w:r>
        <w:t>CODE:</w:t>
      </w:r>
    </w:p>
    <w:p w:rsidR="004F4AFC" w:rsidRDefault="00AA1BDB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:rsidR="007452C1" w:rsidRPr="007452C1" w:rsidRDefault="007452C1" w:rsidP="007452C1">
      <w:pPr>
        <w:spacing w:line="360" w:lineRule="auto"/>
        <w:rPr>
          <w:rFonts w:eastAsia="Arial Black"/>
          <w:sz w:val="24"/>
          <w:szCs w:val="24"/>
        </w:rPr>
      </w:pPr>
      <w:r w:rsidRPr="007452C1">
        <w:rPr>
          <w:rFonts w:eastAsia="Arial Black"/>
          <w:sz w:val="24"/>
          <w:szCs w:val="24"/>
        </w:rPr>
        <w:t>n=int(input("Enter number: "))</w:t>
      </w:r>
    </w:p>
    <w:p w:rsidR="007452C1" w:rsidRPr="007452C1" w:rsidRDefault="007452C1" w:rsidP="007452C1">
      <w:pPr>
        <w:spacing w:line="360" w:lineRule="auto"/>
        <w:rPr>
          <w:rFonts w:eastAsia="Arial Black"/>
          <w:sz w:val="24"/>
          <w:szCs w:val="24"/>
        </w:rPr>
      </w:pPr>
      <w:r w:rsidRPr="007452C1">
        <w:rPr>
          <w:rFonts w:eastAsia="Arial Black"/>
          <w:sz w:val="24"/>
          <w:szCs w:val="24"/>
        </w:rPr>
        <w:t>rev=0</w:t>
      </w:r>
    </w:p>
    <w:p w:rsidR="007452C1" w:rsidRPr="007452C1" w:rsidRDefault="007452C1" w:rsidP="007452C1">
      <w:pPr>
        <w:spacing w:line="360" w:lineRule="auto"/>
        <w:rPr>
          <w:rFonts w:eastAsia="Arial Black"/>
          <w:sz w:val="24"/>
          <w:szCs w:val="24"/>
        </w:rPr>
      </w:pPr>
      <w:r w:rsidRPr="007452C1">
        <w:rPr>
          <w:rFonts w:eastAsia="Arial Black"/>
          <w:sz w:val="24"/>
          <w:szCs w:val="24"/>
        </w:rPr>
        <w:t>while(n&gt;0):</w:t>
      </w:r>
    </w:p>
    <w:p w:rsidR="007452C1" w:rsidRPr="007452C1" w:rsidRDefault="007452C1" w:rsidP="007452C1">
      <w:pPr>
        <w:spacing w:line="360" w:lineRule="auto"/>
        <w:rPr>
          <w:rFonts w:eastAsia="Arial Black"/>
          <w:sz w:val="24"/>
          <w:szCs w:val="24"/>
        </w:rPr>
      </w:pPr>
      <w:r w:rsidRPr="007452C1">
        <w:rPr>
          <w:rFonts w:eastAsia="Arial Black"/>
          <w:sz w:val="24"/>
          <w:szCs w:val="24"/>
        </w:rPr>
        <w:t xml:space="preserve">  dig=n%10</w:t>
      </w:r>
    </w:p>
    <w:p w:rsidR="007452C1" w:rsidRPr="007452C1" w:rsidRDefault="007452C1" w:rsidP="007452C1">
      <w:pPr>
        <w:spacing w:line="360" w:lineRule="auto"/>
        <w:rPr>
          <w:rFonts w:eastAsia="Arial Black"/>
          <w:sz w:val="24"/>
          <w:szCs w:val="24"/>
        </w:rPr>
      </w:pPr>
      <w:r w:rsidRPr="007452C1">
        <w:rPr>
          <w:rFonts w:eastAsia="Arial Black"/>
          <w:sz w:val="24"/>
          <w:szCs w:val="24"/>
        </w:rPr>
        <w:t xml:space="preserve">  rev=rev*10+dig</w:t>
      </w:r>
    </w:p>
    <w:p w:rsidR="007452C1" w:rsidRPr="007452C1" w:rsidRDefault="007452C1" w:rsidP="007452C1">
      <w:pPr>
        <w:spacing w:line="360" w:lineRule="auto"/>
        <w:rPr>
          <w:rFonts w:eastAsia="Arial Black"/>
          <w:sz w:val="24"/>
          <w:szCs w:val="24"/>
        </w:rPr>
      </w:pPr>
      <w:r w:rsidRPr="007452C1">
        <w:rPr>
          <w:rFonts w:eastAsia="Arial Black"/>
          <w:sz w:val="24"/>
          <w:szCs w:val="24"/>
        </w:rPr>
        <w:t xml:space="preserve">  n=n//10</w:t>
      </w:r>
    </w:p>
    <w:p w:rsidR="007452C1" w:rsidRPr="007452C1" w:rsidRDefault="007452C1" w:rsidP="007452C1">
      <w:pPr>
        <w:spacing w:line="360" w:lineRule="auto"/>
        <w:rPr>
          <w:rFonts w:eastAsia="Arial Black"/>
          <w:sz w:val="24"/>
          <w:szCs w:val="24"/>
        </w:rPr>
      </w:pPr>
      <w:r w:rsidRPr="007452C1">
        <w:rPr>
          <w:rFonts w:eastAsia="Arial Black"/>
          <w:sz w:val="24"/>
          <w:szCs w:val="24"/>
        </w:rPr>
        <w:t>print("Reverse of the number:",rev)</w:t>
      </w:r>
    </w:p>
    <w:p w:rsidR="004F4AFC" w:rsidRPr="007452C1" w:rsidRDefault="004F4AFC" w:rsidP="007452C1">
      <w:pPr>
        <w:spacing w:line="360" w:lineRule="auto"/>
      </w:pPr>
    </w:p>
    <w:sectPr w:rsidR="004F4AFC" w:rsidRPr="007452C1" w:rsidSect="004F4AF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BDB" w:rsidRDefault="00AA1BDB" w:rsidP="004F4AFC">
      <w:r>
        <w:separator/>
      </w:r>
    </w:p>
  </w:endnote>
  <w:endnote w:type="continuationSeparator" w:id="1">
    <w:p w:rsidR="00AA1BDB" w:rsidRDefault="00AA1BDB" w:rsidP="004F4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AFC" w:rsidRDefault="004F4AFC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BDB" w:rsidRDefault="00AA1BDB" w:rsidP="004F4AFC">
      <w:r>
        <w:separator/>
      </w:r>
    </w:p>
  </w:footnote>
  <w:footnote w:type="continuationSeparator" w:id="1">
    <w:p w:rsidR="00AA1BDB" w:rsidRDefault="00AA1BDB" w:rsidP="004F4A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AFC" w:rsidRDefault="004F4AFC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4F4AFC"/>
    <w:rsid w:val="004F4AFC"/>
    <w:rsid w:val="007452C1"/>
    <w:rsid w:val="00775B00"/>
    <w:rsid w:val="00AA1BDB"/>
    <w:rsid w:val="00C41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AFC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4F4AFC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4AFC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F4AFC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4F4AFC"/>
    <w:pPr>
      <w:spacing w:line="275" w:lineRule="exact"/>
      <w:ind w:left="107"/>
    </w:pPr>
  </w:style>
  <w:style w:type="paragraph" w:customStyle="1" w:styleId="Default">
    <w:name w:val="&quot;Default&quot;"/>
    <w:rsid w:val="004F4AFC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4F4AFC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4F4AFC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2</cp:revision>
  <dcterms:created xsi:type="dcterms:W3CDTF">2020-06-28T17:17:00Z</dcterms:created>
  <dcterms:modified xsi:type="dcterms:W3CDTF">2020-06-28T17:17:00Z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