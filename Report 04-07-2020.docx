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160" w:rsidRDefault="00D83E41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 w:rsidR="00012160" w:rsidRPr="00012160">
        <w:rPr>
          <w:noProof/>
        </w:rPr>
        <w:pict>
          <v:rect id="1026" o:spid="_x0000_s1026" style="position:absolute;left:0;text-align:left;margin-left:89.65pt;margin-top:99.55pt;width:479.65pt;height:526.15pt;z-index:2;visibility:visible;mso-wrap-distance-left:0;mso-wrap-distance-right: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361"/>
                    <w:gridCol w:w="223"/>
                    <w:gridCol w:w="804"/>
                    <w:gridCol w:w="2385"/>
                    <w:gridCol w:w="241"/>
                    <w:gridCol w:w="1340"/>
                    <w:gridCol w:w="803"/>
                    <w:gridCol w:w="2413"/>
                  </w:tblGrid>
                  <w:tr w:rsidR="00012160">
                    <w:trPr>
                      <w:trHeight w:val="701"/>
                    </w:trPr>
                    <w:tc>
                      <w:tcPr>
                        <w:tcW w:w="1361" w:type="dxa"/>
                      </w:tcPr>
                      <w:p w:rsidR="00012160" w:rsidRDefault="00D83E41">
                        <w:pPr>
                          <w:pStyle w:val="TableParagraph"/>
                          <w:spacing w:line="267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Date:</w:t>
                        </w:r>
                      </w:p>
                    </w:tc>
                    <w:tc>
                      <w:tcPr>
                        <w:tcW w:w="3653" w:type="dxa"/>
                        <w:gridSpan w:val="4"/>
                        <w:tcBorders>
                          <w:top w:val="thickThinMediumGap" w:sz="9" w:space="0" w:color="000000"/>
                        </w:tcBorders>
                      </w:tcPr>
                      <w:p w:rsidR="00012160" w:rsidRDefault="00D83E41">
                        <w:pPr>
                          <w:pStyle w:val="TableParagraph"/>
                          <w:spacing w:line="267" w:lineRule="exact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04/</w:t>
                        </w:r>
                        <w:r>
                          <w:rPr>
                            <w:b/>
                            <w:sz w:val="24"/>
                          </w:rPr>
                          <w:t>0</w:t>
                        </w:r>
                        <w:r>
                          <w:rPr>
                            <w:b/>
                            <w:sz w:val="24"/>
                          </w:rPr>
                          <w:t>7</w:t>
                        </w:r>
                        <w:r>
                          <w:rPr>
                            <w:b/>
                            <w:sz w:val="24"/>
                          </w:rPr>
                          <w:t>/2020</w:t>
                        </w:r>
                      </w:p>
                    </w:tc>
                    <w:tc>
                      <w:tcPr>
                        <w:tcW w:w="1340" w:type="dxa"/>
                        <w:tcBorders>
                          <w:top w:val="thickThinMediumGap" w:sz="9" w:space="0" w:color="000000"/>
                        </w:tcBorders>
                      </w:tcPr>
                      <w:p w:rsidR="00012160" w:rsidRDefault="00D83E41">
                        <w:pPr>
                          <w:pStyle w:val="TableParagraph"/>
                          <w:spacing w:line="267" w:lineRule="exact"/>
                          <w:ind w:left="1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Name:</w:t>
                        </w:r>
                      </w:p>
                    </w:tc>
                    <w:tc>
                      <w:tcPr>
                        <w:tcW w:w="3216" w:type="dxa"/>
                        <w:gridSpan w:val="2"/>
                      </w:tcPr>
                      <w:p w:rsidR="00012160" w:rsidRDefault="00342612">
                        <w:pPr>
                          <w:pStyle w:val="TableParagraph"/>
                          <w:spacing w:line="267" w:lineRule="exact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Vandana E V</w:t>
                        </w:r>
                      </w:p>
                    </w:tc>
                  </w:tr>
                  <w:tr w:rsidR="00012160">
                    <w:trPr>
                      <w:trHeight w:val="710"/>
                    </w:trPr>
                    <w:tc>
                      <w:tcPr>
                        <w:tcW w:w="1361" w:type="dxa"/>
                      </w:tcPr>
                      <w:p w:rsidR="00012160" w:rsidRDefault="00D83E41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Sem &amp; Sec</w:t>
                        </w:r>
                      </w:p>
                    </w:tc>
                    <w:tc>
                      <w:tcPr>
                        <w:tcW w:w="3653" w:type="dxa"/>
                        <w:gridSpan w:val="4"/>
                      </w:tcPr>
                      <w:p w:rsidR="00012160" w:rsidRDefault="00D83E41">
                        <w:pPr>
                          <w:pStyle w:val="TableParagraph"/>
                          <w:spacing w:line="27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8th A</w:t>
                        </w:r>
                      </w:p>
                    </w:tc>
                    <w:tc>
                      <w:tcPr>
                        <w:tcW w:w="1340" w:type="dxa"/>
                      </w:tcPr>
                      <w:p w:rsidR="00012160" w:rsidRDefault="00D83E41">
                        <w:pPr>
                          <w:pStyle w:val="TableParagraph"/>
                          <w:ind w:left="1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USN:</w:t>
                        </w:r>
                      </w:p>
                    </w:tc>
                    <w:tc>
                      <w:tcPr>
                        <w:tcW w:w="3216" w:type="dxa"/>
                        <w:gridSpan w:val="2"/>
                      </w:tcPr>
                      <w:p w:rsidR="00012160" w:rsidRDefault="00D83E41" w:rsidP="00342612">
                        <w:pPr>
                          <w:pStyle w:val="TableParagraph"/>
                          <w:ind w:left="11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4AL1</w:t>
                        </w:r>
                        <w:r w:rsidR="00342612">
                          <w:rPr>
                            <w:b/>
                            <w:sz w:val="24"/>
                          </w:rPr>
                          <w:t>5</w:t>
                        </w:r>
                        <w:r>
                          <w:rPr>
                            <w:b/>
                            <w:sz w:val="24"/>
                          </w:rPr>
                          <w:t>CS</w:t>
                        </w:r>
                        <w:r w:rsidR="00342612">
                          <w:rPr>
                            <w:b/>
                            <w:sz w:val="24"/>
                          </w:rPr>
                          <w:t>1</w:t>
                        </w:r>
                        <w:r>
                          <w:rPr>
                            <w:b/>
                            <w:sz w:val="24"/>
                          </w:rPr>
                          <w:t>0</w:t>
                        </w:r>
                        <w:r w:rsidR="00342612">
                          <w:rPr>
                            <w:b/>
                            <w:sz w:val="24"/>
                          </w:rPr>
                          <w:t>3</w:t>
                        </w:r>
                      </w:p>
                    </w:tc>
                  </w:tr>
                  <w:tr w:rsidR="00012160">
                    <w:trPr>
                      <w:trHeight w:val="710"/>
                    </w:trPr>
                    <w:tc>
                      <w:tcPr>
                        <w:tcW w:w="9570" w:type="dxa"/>
                        <w:gridSpan w:val="8"/>
                      </w:tcPr>
                      <w:p w:rsidR="00012160" w:rsidRDefault="00D83E41">
                        <w:pPr>
                          <w:pStyle w:val="TableParagraph"/>
                          <w:spacing w:before="2" w:line="240" w:lineRule="auto"/>
                          <w:ind w:left="2794" w:right="2779"/>
                          <w:jc w:val="center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sz w:val="24"/>
                          </w:rPr>
                          <w:t>Online Test Summary</w:t>
                        </w:r>
                      </w:p>
                    </w:tc>
                  </w:tr>
                  <w:tr w:rsidR="00012160">
                    <w:trPr>
                      <w:trHeight w:val="710"/>
                    </w:trPr>
                    <w:tc>
                      <w:tcPr>
                        <w:tcW w:w="1584" w:type="dxa"/>
                        <w:gridSpan w:val="2"/>
                      </w:tcPr>
                      <w:p w:rsidR="00012160" w:rsidRDefault="00D83E41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Subject</w:t>
                        </w:r>
                      </w:p>
                    </w:tc>
                    <w:tc>
                      <w:tcPr>
                        <w:tcW w:w="7986" w:type="dxa"/>
                        <w:gridSpan w:val="6"/>
                      </w:tcPr>
                      <w:p w:rsidR="00012160" w:rsidRDefault="00D83E41">
                        <w:pPr>
                          <w:pStyle w:val="TableParagraph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 __</w:t>
                        </w:r>
                      </w:p>
                    </w:tc>
                  </w:tr>
                  <w:tr w:rsidR="00012160">
                    <w:trPr>
                      <w:trHeight w:val="709"/>
                    </w:trPr>
                    <w:tc>
                      <w:tcPr>
                        <w:tcW w:w="1584" w:type="dxa"/>
                        <w:gridSpan w:val="2"/>
                      </w:tcPr>
                      <w:p w:rsidR="00012160" w:rsidRDefault="00D83E41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Max. Marks</w:t>
                        </w:r>
                      </w:p>
                    </w:tc>
                    <w:tc>
                      <w:tcPr>
                        <w:tcW w:w="3189" w:type="dxa"/>
                        <w:gridSpan w:val="2"/>
                      </w:tcPr>
                      <w:p w:rsidR="00012160" w:rsidRDefault="00D83E41">
                        <w:pPr>
                          <w:pStyle w:val="TableParagraph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 __</w:t>
                        </w:r>
                      </w:p>
                    </w:tc>
                    <w:tc>
                      <w:tcPr>
                        <w:tcW w:w="1581" w:type="dxa"/>
                        <w:gridSpan w:val="2"/>
                      </w:tcPr>
                      <w:p w:rsidR="00012160" w:rsidRDefault="00D83E41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Score</w:t>
                        </w:r>
                      </w:p>
                    </w:tc>
                    <w:tc>
                      <w:tcPr>
                        <w:tcW w:w="3216" w:type="dxa"/>
                        <w:gridSpan w:val="2"/>
                      </w:tcPr>
                      <w:p w:rsidR="00012160" w:rsidRDefault="00D83E41">
                        <w:pPr>
                          <w:pStyle w:val="TableParagraph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---</w:t>
                        </w:r>
                      </w:p>
                    </w:tc>
                  </w:tr>
                  <w:tr w:rsidR="00012160">
                    <w:trPr>
                      <w:trHeight w:val="710"/>
                    </w:trPr>
                    <w:tc>
                      <w:tcPr>
                        <w:tcW w:w="9570" w:type="dxa"/>
                        <w:gridSpan w:val="8"/>
                      </w:tcPr>
                      <w:p w:rsidR="00012160" w:rsidRDefault="00D83E41">
                        <w:pPr>
                          <w:pStyle w:val="TableParagraph"/>
                          <w:spacing w:before="2" w:line="240" w:lineRule="auto"/>
                          <w:ind w:left="2794" w:right="2779"/>
                          <w:jc w:val="center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sz w:val="24"/>
                          </w:rPr>
                          <w:t>Certification Course Summary</w:t>
                        </w:r>
                      </w:p>
                    </w:tc>
                  </w:tr>
                  <w:tr w:rsidR="00012160">
                    <w:trPr>
                      <w:trHeight w:val="710"/>
                    </w:trPr>
                    <w:tc>
                      <w:tcPr>
                        <w:tcW w:w="1361" w:type="dxa"/>
                      </w:tcPr>
                      <w:p w:rsidR="00012160" w:rsidRDefault="00D83E41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Course</w:t>
                        </w:r>
                      </w:p>
                    </w:tc>
                    <w:tc>
                      <w:tcPr>
                        <w:tcW w:w="8209" w:type="dxa"/>
                        <w:gridSpan w:val="7"/>
                      </w:tcPr>
                      <w:p w:rsidR="00012160" w:rsidRDefault="00D83E41">
                        <w:pPr>
                          <w:pStyle w:val="TableParagraph"/>
                          <w:spacing w:line="250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 xml:space="preserve"> Introduction to Digital Marketing </w:t>
                        </w:r>
                      </w:p>
                    </w:tc>
                  </w:tr>
                  <w:tr w:rsidR="00012160">
                    <w:trPr>
                      <w:trHeight w:val="710"/>
                    </w:trPr>
                    <w:tc>
                      <w:tcPr>
                        <w:tcW w:w="2388" w:type="dxa"/>
                        <w:gridSpan w:val="3"/>
                      </w:tcPr>
                      <w:p w:rsidR="00012160" w:rsidRDefault="00D83E41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Certificate </w:t>
                        </w:r>
                        <w:r>
                          <w:rPr>
                            <w:b/>
                            <w:sz w:val="24"/>
                          </w:rPr>
                          <w:t>Provider</w:t>
                        </w:r>
                      </w:p>
                    </w:tc>
                    <w:tc>
                      <w:tcPr>
                        <w:tcW w:w="2385" w:type="dxa"/>
                      </w:tcPr>
                      <w:p w:rsidR="00012160" w:rsidRDefault="00D83E41">
                        <w:pPr>
                          <w:pStyle w:val="TableParagraph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 Great Learning Academy </w:t>
                        </w:r>
                      </w:p>
                    </w:tc>
                    <w:tc>
                      <w:tcPr>
                        <w:tcW w:w="2384" w:type="dxa"/>
                        <w:gridSpan w:val="3"/>
                      </w:tcPr>
                      <w:p w:rsidR="00012160" w:rsidRDefault="00D83E41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Duration</w:t>
                        </w:r>
                      </w:p>
                    </w:tc>
                    <w:tc>
                      <w:tcPr>
                        <w:tcW w:w="2413" w:type="dxa"/>
                      </w:tcPr>
                      <w:p w:rsidR="00012160" w:rsidRDefault="00D83E41">
                        <w:pPr>
                          <w:pStyle w:val="TableParagraph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2.5  hrs</w:t>
                        </w:r>
                      </w:p>
                    </w:tc>
                  </w:tr>
                  <w:tr w:rsidR="00012160">
                    <w:trPr>
                      <w:trHeight w:val="608"/>
                    </w:trPr>
                    <w:tc>
                      <w:tcPr>
                        <w:tcW w:w="9570" w:type="dxa"/>
                        <w:gridSpan w:val="8"/>
                      </w:tcPr>
                      <w:p w:rsidR="00012160" w:rsidRDefault="00D83E41">
                        <w:pPr>
                          <w:pStyle w:val="TableParagraph"/>
                          <w:spacing w:before="2" w:line="240" w:lineRule="auto"/>
                          <w:ind w:left="2793" w:right="2779"/>
                          <w:jc w:val="center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sz w:val="24"/>
                          </w:rPr>
                          <w:t>Coding Challenges</w:t>
                        </w:r>
                      </w:p>
                    </w:tc>
                  </w:tr>
                  <w:tr w:rsidR="00012160">
                    <w:trPr>
                      <w:trHeight w:val="754"/>
                    </w:trPr>
                    <w:tc>
                      <w:tcPr>
                        <w:tcW w:w="9570" w:type="dxa"/>
                        <w:gridSpan w:val="8"/>
                      </w:tcPr>
                      <w:p w:rsidR="00012160" w:rsidRDefault="00D83E41">
                        <w:pPr>
                          <w:pStyle w:val="TableParagraph"/>
                          <w:spacing w:line="240" w:lineRule="auto"/>
                          <w:ind w:right="10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Problem Statement:</w:t>
                        </w:r>
                      </w:p>
                      <w:p w:rsidR="00012160" w:rsidRDefault="00D83E41">
                        <w:pPr>
                          <w:pStyle w:val="TableParagraph"/>
                          <w:spacing w:line="240" w:lineRule="auto"/>
                          <w:ind w:left="0" w:right="10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1) </w:t>
                        </w:r>
                        <w:r>
                          <w:t>PythoncodetodemonstratelengthoflistPerformanceAnalysis</w:t>
                        </w:r>
                        <w:r>
                          <w:t>.</w:t>
                        </w:r>
                      </w:p>
                    </w:tc>
                  </w:tr>
                  <w:tr w:rsidR="00012160">
                    <w:trPr>
                      <w:trHeight w:val="710"/>
                    </w:trPr>
                    <w:tc>
                      <w:tcPr>
                        <w:tcW w:w="9570" w:type="dxa"/>
                        <w:gridSpan w:val="8"/>
                      </w:tcPr>
                      <w:p w:rsidR="00012160" w:rsidRDefault="00D83E41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Sta</w:t>
                        </w:r>
                        <w:r>
                          <w:rPr>
                            <w:b/>
                            <w:sz w:val="24"/>
                          </w:rPr>
                          <w:t>t</w:t>
                        </w:r>
                        <w:r>
                          <w:rPr>
                            <w:b/>
                            <w:sz w:val="24"/>
                          </w:rPr>
                          <w:t xml:space="preserve">us: </w:t>
                        </w:r>
                        <w:r>
                          <w:rPr>
                            <w:b/>
                            <w:sz w:val="24"/>
                          </w:rPr>
                          <w:t xml:space="preserve"> Solved</w:t>
                        </w:r>
                      </w:p>
                    </w:tc>
                  </w:tr>
                  <w:tr w:rsidR="00012160">
                    <w:trPr>
                      <w:trHeight w:val="709"/>
                    </w:trPr>
                    <w:tc>
                      <w:tcPr>
                        <w:tcW w:w="4773" w:type="dxa"/>
                        <w:gridSpan w:val="4"/>
                      </w:tcPr>
                      <w:p w:rsidR="00012160" w:rsidRDefault="00D83E41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Uploaded the report in Github</w:t>
                        </w:r>
                      </w:p>
                    </w:tc>
                    <w:tc>
                      <w:tcPr>
                        <w:tcW w:w="4797" w:type="dxa"/>
                        <w:gridSpan w:val="4"/>
                      </w:tcPr>
                      <w:p w:rsidR="00012160" w:rsidRDefault="00D83E41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Y</w:t>
                        </w:r>
                        <w:r>
                          <w:rPr>
                            <w:b/>
                            <w:sz w:val="24"/>
                          </w:rPr>
                          <w:t>es</w:t>
                        </w:r>
                      </w:p>
                    </w:tc>
                  </w:tr>
                  <w:tr w:rsidR="00012160">
                    <w:trPr>
                      <w:trHeight w:val="710"/>
                    </w:trPr>
                    <w:tc>
                      <w:tcPr>
                        <w:tcW w:w="4773" w:type="dxa"/>
                        <w:gridSpan w:val="4"/>
                      </w:tcPr>
                      <w:p w:rsidR="00012160" w:rsidRDefault="00D83E41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If yes Repository name</w:t>
                        </w:r>
                      </w:p>
                    </w:tc>
                    <w:tc>
                      <w:tcPr>
                        <w:tcW w:w="4797" w:type="dxa"/>
                        <w:gridSpan w:val="4"/>
                      </w:tcPr>
                      <w:p w:rsidR="00012160" w:rsidRDefault="00342612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Vandana</w:t>
                        </w:r>
                      </w:p>
                    </w:tc>
                  </w:tr>
                  <w:tr w:rsidR="00012160">
                    <w:trPr>
                      <w:trHeight w:val="712"/>
                    </w:trPr>
                    <w:tc>
                      <w:tcPr>
                        <w:tcW w:w="4773" w:type="dxa"/>
                        <w:gridSpan w:val="4"/>
                      </w:tcPr>
                      <w:p w:rsidR="00012160" w:rsidRDefault="00D83E41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Uploaded the </w:t>
                        </w:r>
                        <w:r>
                          <w:rPr>
                            <w:b/>
                            <w:sz w:val="24"/>
                          </w:rPr>
                          <w:t>report in slack</w:t>
                        </w:r>
                      </w:p>
                    </w:tc>
                    <w:tc>
                      <w:tcPr>
                        <w:tcW w:w="4797" w:type="dxa"/>
                        <w:gridSpan w:val="4"/>
                      </w:tcPr>
                      <w:p w:rsidR="00012160" w:rsidRDefault="00D83E41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Y</w:t>
                        </w:r>
                        <w:r>
                          <w:rPr>
                            <w:b/>
                            <w:sz w:val="24"/>
                          </w:rPr>
                          <w:t>es</w:t>
                        </w:r>
                      </w:p>
                    </w:tc>
                  </w:tr>
                </w:tbl>
                <w:p w:rsidR="00012160" w:rsidRDefault="00012160">
                  <w:pPr>
                    <w:pStyle w:val="BodyText"/>
                    <w:ind w:left="0"/>
                  </w:pPr>
                </w:p>
              </w:txbxContent>
            </v:textbox>
            <w10:wrap anchorx="page" anchory="page"/>
          </v:rect>
        </w:pict>
      </w:r>
    </w:p>
    <w:p w:rsidR="00012160" w:rsidRDefault="00012160">
      <w:pPr>
        <w:jc w:val="center"/>
        <w:rPr>
          <w:sz w:val="36"/>
        </w:rPr>
      </w:pPr>
    </w:p>
    <w:p w:rsidR="00012160" w:rsidRDefault="00012160">
      <w:pPr>
        <w:spacing w:before="100"/>
        <w:rPr>
          <w:rFonts w:ascii="Arial Black"/>
          <w:sz w:val="24"/>
        </w:rPr>
      </w:pPr>
    </w:p>
    <w:p w:rsidR="00012160" w:rsidRDefault="00012160">
      <w:pPr>
        <w:spacing w:before="100"/>
        <w:rPr>
          <w:rFonts w:ascii="Arial Black"/>
          <w:sz w:val="24"/>
        </w:rPr>
      </w:pPr>
    </w:p>
    <w:p w:rsidR="00012160" w:rsidRDefault="00012160">
      <w:pPr>
        <w:spacing w:before="100"/>
        <w:rPr>
          <w:rFonts w:ascii="Arial Black"/>
          <w:sz w:val="24"/>
        </w:rPr>
      </w:pPr>
    </w:p>
    <w:p w:rsidR="00012160" w:rsidRDefault="00012160">
      <w:pPr>
        <w:spacing w:before="100"/>
        <w:rPr>
          <w:rFonts w:ascii="Arial Black"/>
          <w:sz w:val="24"/>
        </w:rPr>
      </w:pPr>
    </w:p>
    <w:p w:rsidR="00012160" w:rsidRDefault="00012160">
      <w:pPr>
        <w:spacing w:before="100"/>
        <w:rPr>
          <w:rFonts w:ascii="Arial Black"/>
          <w:sz w:val="24"/>
        </w:rPr>
      </w:pPr>
    </w:p>
    <w:p w:rsidR="00012160" w:rsidRDefault="00012160">
      <w:pPr>
        <w:spacing w:before="100"/>
        <w:rPr>
          <w:rFonts w:ascii="Arial Black"/>
          <w:sz w:val="24"/>
        </w:rPr>
      </w:pPr>
    </w:p>
    <w:p w:rsidR="00012160" w:rsidRDefault="00012160">
      <w:pPr>
        <w:spacing w:before="100"/>
        <w:rPr>
          <w:rFonts w:ascii="Arial Black"/>
          <w:sz w:val="24"/>
        </w:rPr>
      </w:pPr>
    </w:p>
    <w:p w:rsidR="00012160" w:rsidRDefault="00012160">
      <w:pPr>
        <w:spacing w:before="100"/>
        <w:rPr>
          <w:rFonts w:ascii="Arial Black"/>
          <w:sz w:val="24"/>
        </w:rPr>
      </w:pPr>
    </w:p>
    <w:p w:rsidR="00012160" w:rsidRDefault="00012160">
      <w:pPr>
        <w:spacing w:before="100"/>
        <w:rPr>
          <w:rFonts w:ascii="Arial Black"/>
          <w:sz w:val="24"/>
        </w:rPr>
      </w:pPr>
    </w:p>
    <w:p w:rsidR="00012160" w:rsidRDefault="00012160">
      <w:pPr>
        <w:spacing w:before="100"/>
        <w:rPr>
          <w:rFonts w:ascii="Arial Black"/>
          <w:sz w:val="24"/>
        </w:rPr>
      </w:pPr>
    </w:p>
    <w:p w:rsidR="00012160" w:rsidRDefault="00012160">
      <w:pPr>
        <w:spacing w:before="100"/>
        <w:rPr>
          <w:rFonts w:ascii="Arial Black"/>
          <w:sz w:val="24"/>
        </w:rPr>
      </w:pPr>
    </w:p>
    <w:p w:rsidR="00012160" w:rsidRDefault="00012160">
      <w:pPr>
        <w:spacing w:before="100"/>
        <w:rPr>
          <w:rFonts w:ascii="Arial Black"/>
          <w:sz w:val="24"/>
        </w:rPr>
      </w:pPr>
    </w:p>
    <w:p w:rsidR="00012160" w:rsidRDefault="00012160">
      <w:pPr>
        <w:spacing w:before="100"/>
        <w:rPr>
          <w:rFonts w:ascii="Arial Black"/>
          <w:sz w:val="24"/>
        </w:rPr>
      </w:pPr>
    </w:p>
    <w:p w:rsidR="00012160" w:rsidRDefault="00012160">
      <w:pPr>
        <w:spacing w:before="100"/>
        <w:rPr>
          <w:rFonts w:ascii="Arial Black"/>
          <w:sz w:val="24"/>
        </w:rPr>
      </w:pPr>
    </w:p>
    <w:p w:rsidR="00012160" w:rsidRDefault="00012160">
      <w:pPr>
        <w:spacing w:before="100"/>
        <w:rPr>
          <w:rFonts w:ascii="Arial Black"/>
          <w:sz w:val="24"/>
        </w:rPr>
      </w:pPr>
    </w:p>
    <w:p w:rsidR="00012160" w:rsidRDefault="00012160">
      <w:pPr>
        <w:spacing w:before="100"/>
        <w:rPr>
          <w:rFonts w:ascii="Arial Black"/>
          <w:sz w:val="24"/>
        </w:rPr>
      </w:pPr>
    </w:p>
    <w:p w:rsidR="00012160" w:rsidRDefault="00012160">
      <w:pPr>
        <w:spacing w:before="100"/>
        <w:rPr>
          <w:rFonts w:ascii="Arial Black"/>
          <w:sz w:val="24"/>
        </w:rPr>
      </w:pPr>
    </w:p>
    <w:p w:rsidR="00012160" w:rsidRDefault="00012160">
      <w:pPr>
        <w:spacing w:before="100"/>
        <w:rPr>
          <w:rFonts w:ascii="Arial Black"/>
          <w:sz w:val="24"/>
        </w:rPr>
      </w:pPr>
    </w:p>
    <w:p w:rsidR="00012160" w:rsidRDefault="00012160">
      <w:pPr>
        <w:spacing w:before="100"/>
        <w:rPr>
          <w:rFonts w:ascii="Arial Black"/>
          <w:sz w:val="24"/>
        </w:rPr>
      </w:pPr>
    </w:p>
    <w:p w:rsidR="00012160" w:rsidRDefault="00012160">
      <w:pPr>
        <w:spacing w:before="100"/>
        <w:rPr>
          <w:rFonts w:ascii="Arial Black"/>
          <w:sz w:val="24"/>
        </w:rPr>
      </w:pPr>
    </w:p>
    <w:p w:rsidR="00012160" w:rsidRDefault="00012160">
      <w:pPr>
        <w:spacing w:before="100"/>
        <w:rPr>
          <w:rFonts w:ascii="Arial Black"/>
          <w:sz w:val="24"/>
        </w:rPr>
      </w:pPr>
    </w:p>
    <w:p w:rsidR="00012160" w:rsidRDefault="00012160">
      <w:pPr>
        <w:spacing w:before="100"/>
        <w:rPr>
          <w:rFonts w:ascii="Arial Black"/>
          <w:sz w:val="24"/>
        </w:rPr>
      </w:pPr>
    </w:p>
    <w:p w:rsidR="00012160" w:rsidRDefault="00012160">
      <w:pPr>
        <w:spacing w:before="100"/>
        <w:rPr>
          <w:rFonts w:ascii="Arial Black"/>
          <w:sz w:val="24"/>
        </w:rPr>
      </w:pPr>
    </w:p>
    <w:p w:rsidR="00012160" w:rsidRDefault="00012160">
      <w:pPr>
        <w:spacing w:before="100"/>
        <w:rPr>
          <w:rFonts w:ascii="Arial Black"/>
          <w:sz w:val="24"/>
        </w:rPr>
      </w:pPr>
    </w:p>
    <w:p w:rsidR="00012160" w:rsidRDefault="00012160">
      <w:pPr>
        <w:spacing w:before="100"/>
        <w:rPr>
          <w:rFonts w:ascii="Arial Black"/>
          <w:sz w:val="24"/>
        </w:rPr>
      </w:pPr>
    </w:p>
    <w:p w:rsidR="00012160" w:rsidRDefault="00012160">
      <w:pPr>
        <w:spacing w:before="100"/>
        <w:rPr>
          <w:rFonts w:ascii="Arial Black"/>
          <w:sz w:val="24"/>
        </w:rPr>
      </w:pPr>
    </w:p>
    <w:p w:rsidR="00012160" w:rsidRDefault="00012160">
      <w:pPr>
        <w:spacing w:before="100"/>
        <w:rPr>
          <w:rFonts w:ascii="Arial Black"/>
          <w:sz w:val="24"/>
        </w:rPr>
      </w:pPr>
    </w:p>
    <w:p w:rsidR="00012160" w:rsidRDefault="00012160">
      <w:pPr>
        <w:spacing w:before="100"/>
        <w:ind w:left="220"/>
        <w:rPr>
          <w:rFonts w:ascii="Arial Black"/>
          <w:sz w:val="24"/>
        </w:rPr>
      </w:pPr>
    </w:p>
    <w:p w:rsidR="00012160" w:rsidRDefault="00012160">
      <w:pPr>
        <w:spacing w:line="480" w:lineRule="auto"/>
        <w:ind w:right="3398"/>
        <w:rPr>
          <w:b/>
          <w:bCs/>
          <w:color w:val="000000"/>
          <w:sz w:val="24"/>
        </w:rPr>
      </w:pPr>
    </w:p>
    <w:p w:rsidR="00012160" w:rsidRDefault="00D83E41">
      <w:pPr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lastRenderedPageBreak/>
        <w:t xml:space="preserve">Certification </w:t>
      </w:r>
      <w:r>
        <w:rPr>
          <w:noProof/>
          <w:lang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page">
              <wp:posOffset>741284</wp:posOffset>
            </wp:positionH>
            <wp:positionV relativeFrom="page">
              <wp:posOffset>1473788</wp:posOffset>
            </wp:positionV>
            <wp:extent cx="2065811" cy="2603259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7" cstate="print"/>
                    <a:srcRect t="10775" b="6419"/>
                    <a:stretch/>
                  </pic:blipFill>
                  <pic:spPr>
                    <a:xfrm>
                      <a:off x="0" y="0"/>
                      <a:ext cx="2065811" cy="2603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  <w:b/>
          <w:bCs/>
          <w:color w:val="000000"/>
          <w:sz w:val="24"/>
        </w:rPr>
        <w:t>Course Details</w:t>
      </w:r>
      <w:r>
        <w:rPr>
          <w:b/>
          <w:bCs/>
          <w:color w:val="000000"/>
          <w:sz w:val="24"/>
        </w:rPr>
        <w:t>:</w:t>
      </w:r>
    </w:p>
    <w:p w:rsidR="00012160" w:rsidRDefault="00012160">
      <w:pPr>
        <w:spacing w:before="80"/>
        <w:jc w:val="both"/>
        <w:rPr>
          <w:b/>
          <w:bCs/>
          <w:color w:val="000000"/>
          <w:sz w:val="24"/>
        </w:rPr>
      </w:pPr>
    </w:p>
    <w:p w:rsidR="00012160" w:rsidRDefault="00012160">
      <w:pPr>
        <w:spacing w:before="80"/>
        <w:jc w:val="both"/>
      </w:pPr>
    </w:p>
    <w:p w:rsidR="00012160" w:rsidRDefault="00012160">
      <w:pPr>
        <w:pStyle w:val="Heading1"/>
        <w:ind w:left="0"/>
        <w:jc w:val="left"/>
      </w:pPr>
    </w:p>
    <w:p w:rsidR="00012160" w:rsidRDefault="00012160">
      <w:pPr>
        <w:pStyle w:val="Heading1"/>
        <w:ind w:left="0"/>
        <w:jc w:val="left"/>
      </w:pPr>
    </w:p>
    <w:p w:rsidR="00012160" w:rsidRDefault="00012160">
      <w:pPr>
        <w:pStyle w:val="Heading1"/>
        <w:ind w:left="0"/>
        <w:jc w:val="left"/>
      </w:pPr>
    </w:p>
    <w:p w:rsidR="00012160" w:rsidRDefault="00012160">
      <w:pPr>
        <w:pStyle w:val="Heading1"/>
        <w:ind w:left="0"/>
        <w:jc w:val="left"/>
      </w:pPr>
    </w:p>
    <w:p w:rsidR="00012160" w:rsidRDefault="00012160">
      <w:pPr>
        <w:pStyle w:val="Heading1"/>
        <w:ind w:left="0"/>
        <w:jc w:val="left"/>
      </w:pPr>
    </w:p>
    <w:p w:rsidR="00012160" w:rsidRDefault="00012160">
      <w:pPr>
        <w:pStyle w:val="Heading1"/>
        <w:ind w:left="0"/>
        <w:jc w:val="left"/>
      </w:pPr>
    </w:p>
    <w:p w:rsidR="00012160" w:rsidRDefault="00012160">
      <w:pPr>
        <w:pStyle w:val="Heading1"/>
        <w:ind w:left="0"/>
        <w:jc w:val="left"/>
      </w:pPr>
    </w:p>
    <w:p w:rsidR="00012160" w:rsidRDefault="00012160">
      <w:pPr>
        <w:pStyle w:val="Heading1"/>
        <w:ind w:left="0"/>
        <w:jc w:val="left"/>
      </w:pPr>
    </w:p>
    <w:p w:rsidR="00012160" w:rsidRDefault="00012160">
      <w:pPr>
        <w:pStyle w:val="Heading1"/>
        <w:ind w:left="0"/>
        <w:jc w:val="left"/>
      </w:pPr>
    </w:p>
    <w:p w:rsidR="00012160" w:rsidRDefault="00012160">
      <w:pPr>
        <w:pStyle w:val="Heading1"/>
        <w:ind w:left="0"/>
        <w:jc w:val="left"/>
      </w:pPr>
    </w:p>
    <w:p w:rsidR="00012160" w:rsidRDefault="00012160">
      <w:pPr>
        <w:pStyle w:val="Heading1"/>
        <w:ind w:left="0"/>
        <w:jc w:val="left"/>
      </w:pPr>
    </w:p>
    <w:p w:rsidR="00012160" w:rsidRDefault="00012160">
      <w:pPr>
        <w:pStyle w:val="Heading1"/>
        <w:ind w:left="0"/>
        <w:jc w:val="left"/>
      </w:pPr>
    </w:p>
    <w:p w:rsidR="00012160" w:rsidRDefault="00D83E41">
      <w:pPr>
        <w:pStyle w:val="Heading1"/>
        <w:ind w:left="0"/>
        <w:jc w:val="left"/>
      </w:pPr>
      <w:r>
        <w:t>Coding Challenge:</w:t>
      </w:r>
    </w:p>
    <w:p w:rsidR="00012160" w:rsidRDefault="00012160">
      <w:pPr>
        <w:pStyle w:val="BodyText"/>
        <w:spacing w:before="6"/>
        <w:ind w:left="0"/>
        <w:rPr>
          <w:sz w:val="29"/>
        </w:rPr>
      </w:pPr>
    </w:p>
    <w:p w:rsidR="00012160" w:rsidRDefault="00D83E41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:rsidR="00012160" w:rsidRDefault="00012160"/>
    <w:p w:rsidR="00012160" w:rsidRDefault="00D83E41">
      <w:r>
        <w:t># Python code to demonstrate length of list  Performance Analysis</w:t>
      </w:r>
      <w:r>
        <w:t>.</w:t>
      </w:r>
    </w:p>
    <w:p w:rsidR="00012160" w:rsidRDefault="00012160"/>
    <w:p w:rsidR="00012160" w:rsidRDefault="00D83E41">
      <w:r>
        <w:t xml:space="preserve">from operator import length_hint </w:t>
      </w:r>
    </w:p>
    <w:p w:rsidR="00012160" w:rsidRDefault="00D83E41">
      <w:r>
        <w:t xml:space="preserve">import time </w:t>
      </w:r>
    </w:p>
    <w:p w:rsidR="00012160" w:rsidRDefault="00D83E41">
      <w:r>
        <w:t xml:space="preserve"># Initializing list  </w:t>
      </w:r>
    </w:p>
    <w:p w:rsidR="00012160" w:rsidRDefault="00D83E41">
      <w:r>
        <w:t xml:space="preserve">test_list = [ 1, 4, 5, 7, 8 ]  </w:t>
      </w:r>
    </w:p>
    <w:p w:rsidR="00012160" w:rsidRDefault="00D83E41">
      <w:r>
        <w:t># Printing test_list</w:t>
      </w:r>
    </w:p>
    <w:p w:rsidR="00012160" w:rsidRDefault="00D83E41">
      <w:r>
        <w:t xml:space="preserve">print ("The list is : " + str(test_list)) </w:t>
      </w:r>
    </w:p>
    <w:p w:rsidR="00012160" w:rsidRDefault="00D83E41">
      <w:r>
        <w:t xml:space="preserve">start_time_naive = time.time() </w:t>
      </w:r>
    </w:p>
    <w:p w:rsidR="00012160" w:rsidRDefault="00D83E41">
      <w:r>
        <w:t>counter = 0</w:t>
      </w:r>
    </w:p>
    <w:p w:rsidR="00012160" w:rsidRDefault="00D83E41">
      <w:r>
        <w:t>for i in test_list:</w:t>
      </w:r>
    </w:p>
    <w:p w:rsidR="00012160" w:rsidRDefault="00D83E41">
      <w:r>
        <w:t xml:space="preserve">    counter = counter + 1</w:t>
      </w:r>
    </w:p>
    <w:p w:rsidR="00012160" w:rsidRDefault="00D83E41">
      <w:r>
        <w:t xml:space="preserve">end_time_naive = str(time.time() - start_time_naive) </w:t>
      </w:r>
    </w:p>
    <w:p w:rsidR="00012160" w:rsidRDefault="00D83E41">
      <w:r>
        <w:t xml:space="preserve">start_time_len = time.time() </w:t>
      </w:r>
    </w:p>
    <w:p w:rsidR="00012160" w:rsidRDefault="00D83E41">
      <w:r>
        <w:t xml:space="preserve">list_len = len(test_list) </w:t>
      </w:r>
    </w:p>
    <w:p w:rsidR="00012160" w:rsidRDefault="00D83E41">
      <w:r>
        <w:t xml:space="preserve">end_time_len = str(time.time() - start_time_len) </w:t>
      </w:r>
    </w:p>
    <w:p w:rsidR="00012160" w:rsidRDefault="00D83E41">
      <w:r>
        <w:t xml:space="preserve">start_time_hint = time.time() </w:t>
      </w:r>
    </w:p>
    <w:p w:rsidR="00012160" w:rsidRDefault="00D83E41">
      <w:r>
        <w:t xml:space="preserve">list_len_hint = length_hint(test_list) </w:t>
      </w:r>
    </w:p>
    <w:p w:rsidR="00012160" w:rsidRDefault="00D83E41">
      <w:r>
        <w:t xml:space="preserve">end_time_hint = str(time.time() - start_time_hint) </w:t>
      </w:r>
    </w:p>
    <w:p w:rsidR="00012160" w:rsidRDefault="00012160"/>
    <w:p w:rsidR="00012160" w:rsidRDefault="00D83E41">
      <w:r>
        <w:t xml:space="preserve"># Printing Times of each  </w:t>
      </w:r>
    </w:p>
    <w:p w:rsidR="00012160" w:rsidRDefault="00D83E41">
      <w:r>
        <w:t xml:space="preserve">print ("Time taken using naive method is : " + end_time_naive) </w:t>
      </w:r>
    </w:p>
    <w:p w:rsidR="00012160" w:rsidRDefault="00D83E41">
      <w:r>
        <w:t xml:space="preserve">print ("Time taken using len() is : " + end_time_len) </w:t>
      </w:r>
    </w:p>
    <w:p w:rsidR="00012160" w:rsidRDefault="00D83E41">
      <w:r>
        <w:t xml:space="preserve">print ("Time taken using length_hint() </w:t>
      </w:r>
    </w:p>
    <w:sectPr w:rsidR="00012160" w:rsidSect="00012160">
      <w:headerReference w:type="default" r:id="rId8"/>
      <w:footerReference w:type="default" r:id="rId9"/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3E41" w:rsidRDefault="00D83E41" w:rsidP="00012160">
      <w:r>
        <w:separator/>
      </w:r>
    </w:p>
  </w:endnote>
  <w:endnote w:type="continuationSeparator" w:id="1">
    <w:p w:rsidR="00D83E41" w:rsidRDefault="00D83E41" w:rsidP="000121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160" w:rsidRDefault="00012160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3E41" w:rsidRDefault="00D83E41" w:rsidP="00012160">
      <w:r>
        <w:separator/>
      </w:r>
    </w:p>
  </w:footnote>
  <w:footnote w:type="continuationSeparator" w:id="1">
    <w:p w:rsidR="00D83E41" w:rsidRDefault="00D83E41" w:rsidP="000121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160" w:rsidRDefault="00012160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abstractNum w:abstractNumId="1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012160"/>
    <w:rsid w:val="00012160"/>
    <w:rsid w:val="00342612"/>
    <w:rsid w:val="00D83E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160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rsid w:val="00012160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12160"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012160"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rsid w:val="00012160"/>
    <w:pPr>
      <w:spacing w:line="275" w:lineRule="exact"/>
      <w:ind w:left="107"/>
    </w:pPr>
  </w:style>
  <w:style w:type="paragraph" w:customStyle="1" w:styleId="Default">
    <w:name w:val="&quot;Default&quot;"/>
    <w:rsid w:val="00012160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rsid w:val="00012160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rsid w:val="00012160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india</cp:lastModifiedBy>
  <cp:revision>4</cp:revision>
  <dcterms:created xsi:type="dcterms:W3CDTF">2020-07-04T14:47:00Z</dcterms:created>
  <dcterms:modified xsi:type="dcterms:W3CDTF">2020-07-04T15:45:00Z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