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049" w:rsidRDefault="00343D1D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D95049" w:rsidRPr="00D95049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D95049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D95049" w:rsidRDefault="00343D1D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D95049" w:rsidRDefault="00343D1D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29</w:t>
                        </w:r>
                        <w:r>
                          <w:rPr>
                            <w:b/>
                            <w:sz w:val="24"/>
                          </w:rPr>
                          <w:t>/0</w:t>
                        </w:r>
                        <w:r>
                          <w:rPr>
                            <w:b/>
                            <w:sz w:val="24"/>
                          </w:rPr>
                          <w:t>6</w:t>
                        </w:r>
                        <w:r>
                          <w:rPr>
                            <w:b/>
                            <w:sz w:val="24"/>
                          </w:rPr>
                          <w:t>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D95049" w:rsidRDefault="00343D1D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D95049" w:rsidRDefault="001F2799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EV</w:t>
                        </w:r>
                      </w:p>
                    </w:tc>
                  </w:tr>
                  <w:tr w:rsidR="00D95049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D95049" w:rsidRDefault="00343D1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D95049" w:rsidRDefault="00343D1D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8th 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D95049" w:rsidRDefault="00343D1D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D95049" w:rsidRDefault="00343D1D" w:rsidP="001F2799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1F2799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1F2799"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0</w:t>
                        </w:r>
                        <w:r w:rsidR="001F2799"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  <w:tr w:rsidR="00D95049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D95049" w:rsidRDefault="00343D1D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D95049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D95049" w:rsidRDefault="00343D1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D95049" w:rsidRDefault="00343D1D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SMS</w:t>
                        </w:r>
                      </w:p>
                    </w:tc>
                  </w:tr>
                  <w:tr w:rsidR="00D95049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D95049" w:rsidRDefault="00343D1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D95049" w:rsidRDefault="00343D1D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 30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D95049" w:rsidRDefault="00343D1D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D95049" w:rsidRDefault="00343D1D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</w:tr>
                  <w:tr w:rsidR="00D95049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D95049" w:rsidRDefault="00343D1D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D95049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D95049" w:rsidRDefault="00343D1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D95049" w:rsidRDefault="00343D1D">
                        <w:pPr>
                          <w:pStyle w:val="TableParagraph"/>
                          <w:spacing w:line="250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 Introduction to Digital Marketing </w:t>
                        </w:r>
                      </w:p>
                    </w:tc>
                  </w:tr>
                  <w:tr w:rsidR="00D95049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D95049" w:rsidRDefault="00343D1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Certificate </w:t>
                        </w:r>
                        <w:r>
                          <w:rPr>
                            <w:b/>
                            <w:sz w:val="24"/>
                          </w:rPr>
                          <w:t>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D95049" w:rsidRDefault="00343D1D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Great Learning Academy 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D95049" w:rsidRDefault="00343D1D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D95049" w:rsidRDefault="00343D1D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2.5  hrs</w:t>
                        </w:r>
                      </w:p>
                    </w:tc>
                  </w:tr>
                  <w:tr w:rsidR="00D95049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D95049" w:rsidRDefault="00343D1D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D95049">
                    <w:trPr>
                      <w:trHeight w:val="1075"/>
                    </w:trPr>
                    <w:tc>
                      <w:tcPr>
                        <w:tcW w:w="9570" w:type="dxa"/>
                        <w:gridSpan w:val="8"/>
                      </w:tcPr>
                      <w:p w:rsidR="00D95049" w:rsidRDefault="00343D1D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D95049" w:rsidRDefault="00343D1D">
                        <w:r>
                          <w:rPr>
                            <w:b/>
                            <w:sz w:val="24"/>
                          </w:rPr>
                          <w:t xml:space="preserve">1) </w:t>
                        </w:r>
                        <w:r>
                          <w:t>Python</w:t>
                        </w:r>
                        <w:r>
                          <w:t>program</w:t>
                        </w:r>
                        <w:r>
                          <w:t>toremoveNthoccurrenceofthegivenword</w:t>
                        </w:r>
                        <w:r>
                          <w:t>.</w:t>
                        </w:r>
                      </w:p>
                      <w:p w:rsidR="00D95049" w:rsidRDefault="00D95049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D95049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D95049" w:rsidRDefault="00343D1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</w:t>
                        </w: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</w:rPr>
                          <w:t xml:space="preserve">us: </w:t>
                        </w:r>
                        <w:r>
                          <w:rPr>
                            <w:b/>
                            <w:sz w:val="24"/>
                          </w:rPr>
                          <w:t xml:space="preserve"> Solved</w:t>
                        </w:r>
                      </w:p>
                    </w:tc>
                  </w:tr>
                  <w:tr w:rsidR="00D95049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D95049" w:rsidRDefault="00343D1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D95049" w:rsidRDefault="00343D1D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z w:val="24"/>
                          </w:rPr>
                          <w:t>es</w:t>
                        </w:r>
                      </w:p>
                    </w:tc>
                  </w:tr>
                  <w:tr w:rsidR="00D95049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D95049" w:rsidRDefault="00343D1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D95049" w:rsidRDefault="001F2799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D95049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D95049" w:rsidRDefault="00343D1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Uploaded the report in </w:t>
                        </w:r>
                        <w:r>
                          <w:rPr>
                            <w:b/>
                            <w:sz w:val="24"/>
                          </w:rPr>
                          <w:t>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D95049" w:rsidRDefault="00343D1D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z w:val="24"/>
                          </w:rPr>
                          <w:t>es</w:t>
                        </w:r>
                      </w:p>
                    </w:tc>
                  </w:tr>
                </w:tbl>
                <w:p w:rsidR="00D95049" w:rsidRDefault="00D95049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D95049" w:rsidRDefault="00D95049">
      <w:pPr>
        <w:jc w:val="center"/>
        <w:rPr>
          <w:sz w:val="36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D95049">
      <w:pPr>
        <w:spacing w:before="100"/>
        <w:rPr>
          <w:rFonts w:ascii="Arial Black"/>
          <w:sz w:val="24"/>
        </w:rPr>
      </w:pPr>
    </w:p>
    <w:p w:rsidR="00D95049" w:rsidRDefault="00343D1D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 xml:space="preserve">Certification </w:t>
      </w:r>
      <w:r>
        <w:rPr>
          <w:rFonts w:ascii="Arial Black"/>
          <w:b/>
          <w:bCs/>
          <w:color w:val="000000"/>
          <w:sz w:val="24"/>
        </w:rPr>
        <w:t>Course Details</w:t>
      </w:r>
      <w:r>
        <w:rPr>
          <w:b/>
          <w:bCs/>
          <w:color w:val="000000"/>
          <w:sz w:val="24"/>
        </w:rPr>
        <w:t>:</w:t>
      </w:r>
    </w:p>
    <w:p w:rsidR="00D95049" w:rsidRDefault="00D95049">
      <w:pPr>
        <w:spacing w:before="80"/>
        <w:jc w:val="both"/>
        <w:rPr>
          <w:b/>
          <w:bCs/>
          <w:color w:val="000000"/>
          <w:sz w:val="24"/>
        </w:rPr>
      </w:pPr>
    </w:p>
    <w:p w:rsidR="00D95049" w:rsidRDefault="001F2799">
      <w:pPr>
        <w:spacing w:before="80"/>
        <w:jc w:val="both"/>
      </w:pPr>
      <w:r>
        <w:rPr>
          <w:noProof/>
          <w:lang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2352675</wp:posOffset>
            </wp:positionH>
            <wp:positionV relativeFrom="page">
              <wp:posOffset>323850</wp:posOffset>
            </wp:positionV>
            <wp:extent cx="2305050" cy="3333750"/>
            <wp:effectExtent l="1905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 t="10048" b="5749"/>
                    <a:stretch/>
                  </pic:blipFill>
                  <pic:spPr>
                    <a:xfrm>
                      <a:off x="0" y="0"/>
                      <a:ext cx="2305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049" w:rsidRDefault="00D95049">
      <w:pPr>
        <w:pStyle w:val="Heading1"/>
        <w:ind w:left="0"/>
        <w:jc w:val="left"/>
      </w:pPr>
    </w:p>
    <w:p w:rsidR="001F2799" w:rsidRDefault="001F2799">
      <w:pPr>
        <w:pStyle w:val="Heading1"/>
        <w:ind w:left="0"/>
        <w:jc w:val="left"/>
      </w:pPr>
    </w:p>
    <w:p w:rsidR="001F2799" w:rsidRDefault="001F2799">
      <w:pPr>
        <w:pStyle w:val="Heading1"/>
        <w:ind w:left="0"/>
        <w:jc w:val="left"/>
      </w:pPr>
    </w:p>
    <w:p w:rsidR="001F2799" w:rsidRDefault="001F2799">
      <w:pPr>
        <w:pStyle w:val="Heading1"/>
        <w:ind w:left="0"/>
        <w:jc w:val="left"/>
      </w:pPr>
    </w:p>
    <w:p w:rsidR="001F2799" w:rsidRDefault="001F2799">
      <w:pPr>
        <w:pStyle w:val="Heading1"/>
        <w:ind w:left="0"/>
        <w:jc w:val="left"/>
      </w:pPr>
    </w:p>
    <w:p w:rsidR="001F2799" w:rsidRDefault="001F2799">
      <w:pPr>
        <w:pStyle w:val="Heading1"/>
        <w:ind w:left="0"/>
        <w:jc w:val="left"/>
      </w:pPr>
    </w:p>
    <w:p w:rsidR="001F2799" w:rsidRDefault="001F2799">
      <w:pPr>
        <w:pStyle w:val="Heading1"/>
        <w:ind w:left="0"/>
        <w:jc w:val="left"/>
      </w:pPr>
    </w:p>
    <w:p w:rsidR="001F2799" w:rsidRDefault="001F2799">
      <w:pPr>
        <w:pStyle w:val="Heading1"/>
        <w:ind w:left="0"/>
        <w:jc w:val="left"/>
      </w:pPr>
    </w:p>
    <w:p w:rsidR="001F2799" w:rsidRDefault="001F2799">
      <w:pPr>
        <w:pStyle w:val="Heading1"/>
        <w:ind w:left="0"/>
        <w:jc w:val="left"/>
      </w:pPr>
    </w:p>
    <w:p w:rsidR="001F2799" w:rsidRDefault="001F2799">
      <w:pPr>
        <w:pStyle w:val="Heading1"/>
        <w:ind w:left="0"/>
        <w:jc w:val="left"/>
      </w:pPr>
    </w:p>
    <w:p w:rsidR="001F2799" w:rsidRDefault="001F2799">
      <w:pPr>
        <w:pStyle w:val="Heading1"/>
        <w:ind w:left="0"/>
        <w:jc w:val="left"/>
      </w:pPr>
    </w:p>
    <w:p w:rsidR="00D95049" w:rsidRDefault="00343D1D">
      <w:pPr>
        <w:pStyle w:val="Heading1"/>
        <w:ind w:left="0"/>
        <w:jc w:val="left"/>
      </w:pPr>
      <w:r>
        <w:t>CODE:</w:t>
      </w:r>
    </w:p>
    <w:p w:rsidR="00D95049" w:rsidRDefault="00D95049">
      <w:pPr>
        <w:pStyle w:val="BodyText"/>
        <w:spacing w:before="6"/>
        <w:ind w:left="0"/>
        <w:rPr>
          <w:sz w:val="29"/>
        </w:rPr>
      </w:pPr>
    </w:p>
    <w:p w:rsidR="00D95049" w:rsidRDefault="00343D1D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D95049" w:rsidRDefault="00D95049"/>
    <w:p w:rsidR="00D95049" w:rsidRDefault="00343D1D">
      <w:r>
        <w:t>#</w:t>
      </w:r>
      <w:r>
        <w:t>Python</w:t>
      </w:r>
      <w:r>
        <w:t xml:space="preserve"> program</w:t>
      </w:r>
      <w:r>
        <w:t xml:space="preserve"> to remove Nth  occurrence of the given word</w:t>
      </w:r>
      <w:r>
        <w:t>.</w:t>
      </w:r>
    </w:p>
    <w:p w:rsidR="00D95049" w:rsidRDefault="00D95049"/>
    <w:p w:rsidR="00D95049" w:rsidRDefault="00343D1D">
      <w:r>
        <w:t xml:space="preserve">def RemoveIthWord(lst, word, N): </w:t>
      </w:r>
    </w:p>
    <w:p w:rsidR="00D95049" w:rsidRDefault="00343D1D">
      <w:r>
        <w:t xml:space="preserve">    newList = [] </w:t>
      </w:r>
    </w:p>
    <w:p w:rsidR="00D95049" w:rsidRDefault="00343D1D">
      <w:r>
        <w:t xml:space="preserve">    count = 0</w:t>
      </w:r>
    </w:p>
    <w:p w:rsidR="00D95049" w:rsidRDefault="00D95049"/>
    <w:p w:rsidR="00D95049" w:rsidRDefault="00343D1D">
      <w:r>
        <w:t xml:space="preserve">    # iterate the elements </w:t>
      </w:r>
    </w:p>
    <w:p w:rsidR="00D95049" w:rsidRDefault="00343D1D">
      <w:r>
        <w:t xml:space="preserve">    for i in lst: </w:t>
      </w:r>
    </w:p>
    <w:p w:rsidR="00D95049" w:rsidRDefault="00343D1D">
      <w:r>
        <w:t xml:space="preserve">        if(i == word): </w:t>
      </w:r>
    </w:p>
    <w:p w:rsidR="00D95049" w:rsidRDefault="00343D1D">
      <w:r>
        <w:t xml:space="preserve">            count = count + 1</w:t>
      </w:r>
    </w:p>
    <w:p w:rsidR="00D95049" w:rsidRDefault="00343D1D">
      <w:r>
        <w:t xml:space="preserve">            if(count != N): </w:t>
      </w:r>
    </w:p>
    <w:p w:rsidR="00D95049" w:rsidRDefault="00343D1D">
      <w:r>
        <w:t xml:space="preserve">                newList.append(i) </w:t>
      </w:r>
    </w:p>
    <w:p w:rsidR="00D95049" w:rsidRDefault="00343D1D">
      <w:r>
        <w:t xml:space="preserve">        else: </w:t>
      </w:r>
    </w:p>
    <w:p w:rsidR="00D95049" w:rsidRDefault="00343D1D">
      <w:r>
        <w:t xml:space="preserve">            newList.append(i) </w:t>
      </w:r>
    </w:p>
    <w:p w:rsidR="00D95049" w:rsidRDefault="00D95049"/>
    <w:p w:rsidR="00D95049" w:rsidRDefault="00343D1D">
      <w:r>
        <w:t xml:space="preserve">    lst = newList </w:t>
      </w:r>
    </w:p>
    <w:p w:rsidR="00D95049" w:rsidRDefault="00D95049"/>
    <w:p w:rsidR="00D95049" w:rsidRDefault="00343D1D">
      <w:r>
        <w:t xml:space="preserve">    if count == 0: </w:t>
      </w:r>
    </w:p>
    <w:p w:rsidR="00D95049" w:rsidRDefault="00343D1D">
      <w:r>
        <w:t xml:space="preserve">        print("Item not found") </w:t>
      </w:r>
    </w:p>
    <w:p w:rsidR="00D95049" w:rsidRDefault="00343D1D">
      <w:r>
        <w:t xml:space="preserve">    else: </w:t>
      </w:r>
    </w:p>
    <w:p w:rsidR="00D95049" w:rsidRDefault="00343D1D">
      <w:r>
        <w:t xml:space="preserve">        print("Updated list is: ", lst)     </w:t>
      </w:r>
    </w:p>
    <w:p w:rsidR="00D95049" w:rsidRDefault="00D95049"/>
    <w:p w:rsidR="00D95049" w:rsidRDefault="00343D1D">
      <w:r>
        <w:t xml:space="preserve">    return newList </w:t>
      </w:r>
    </w:p>
    <w:p w:rsidR="00D95049" w:rsidRDefault="00343D1D">
      <w:r>
        <w:t xml:space="preserve">  # Driver code </w:t>
      </w:r>
    </w:p>
    <w:p w:rsidR="00D95049" w:rsidRDefault="00343D1D">
      <w:r>
        <w:t xml:space="preserve">list = ["geeks", "for", "geeks"] </w:t>
      </w:r>
    </w:p>
    <w:p w:rsidR="00D95049" w:rsidRDefault="00343D1D">
      <w:r>
        <w:t>word = "geeks"</w:t>
      </w:r>
    </w:p>
    <w:p w:rsidR="00D95049" w:rsidRDefault="00343D1D">
      <w:r>
        <w:t>N = 2</w:t>
      </w:r>
    </w:p>
    <w:p w:rsidR="00D95049" w:rsidRDefault="00D95049"/>
    <w:p w:rsidR="00D95049" w:rsidRDefault="00343D1D">
      <w:r>
        <w:t xml:space="preserve">RemoveIthWord(list, word, N) </w:t>
      </w:r>
    </w:p>
    <w:sectPr w:rsidR="00D95049" w:rsidSect="00D95049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D1D" w:rsidRDefault="00343D1D" w:rsidP="00D95049">
      <w:r>
        <w:separator/>
      </w:r>
    </w:p>
  </w:endnote>
  <w:endnote w:type="continuationSeparator" w:id="1">
    <w:p w:rsidR="00343D1D" w:rsidRDefault="00343D1D" w:rsidP="00D950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49" w:rsidRDefault="00D95049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D1D" w:rsidRDefault="00343D1D" w:rsidP="00D95049">
      <w:r>
        <w:separator/>
      </w:r>
    </w:p>
  </w:footnote>
  <w:footnote w:type="continuationSeparator" w:id="1">
    <w:p w:rsidR="00343D1D" w:rsidRDefault="00343D1D" w:rsidP="00D950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49" w:rsidRDefault="00D95049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D95049"/>
    <w:rsid w:val="001F2799"/>
    <w:rsid w:val="00343D1D"/>
    <w:rsid w:val="00D95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49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D9504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5049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95049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D95049"/>
    <w:pPr>
      <w:spacing w:line="275" w:lineRule="exact"/>
      <w:ind w:left="107"/>
    </w:pPr>
  </w:style>
  <w:style w:type="paragraph" w:customStyle="1" w:styleId="Default">
    <w:name w:val="&quot;Default&quot;"/>
    <w:rsid w:val="00D95049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D95049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D95049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4</cp:revision>
  <dcterms:created xsi:type="dcterms:W3CDTF">2020-06-29T13:27:00Z</dcterms:created>
  <dcterms:modified xsi:type="dcterms:W3CDTF">2020-07-01T16:22:00Z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